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43E" w:rsidRPr="00605254" w:rsidRDefault="001A2607" w:rsidP="003F443E">
      <w:pPr>
        <w:pStyle w:val="ListParagraph"/>
        <w:numPr>
          <w:ilvl w:val="0"/>
          <w:numId w:val="16"/>
        </w:numPr>
        <w:suppressAutoHyphens w:val="0"/>
        <w:spacing w:after="160" w:line="259" w:lineRule="auto"/>
        <w:jc w:val="center"/>
        <w:rPr>
          <w:rFonts w:cstheme="minorHAnsi"/>
          <w:b/>
          <w:sz w:val="32"/>
          <w:szCs w:val="32"/>
        </w:rPr>
      </w:pPr>
      <w:r>
        <w:rPr>
          <w:rFonts w:cstheme="minorHAnsi"/>
          <w:b/>
          <w:sz w:val="32"/>
          <w:szCs w:val="32"/>
        </w:rPr>
        <w:t>BAĞLI  LİSTE UYGULAMASI</w:t>
      </w:r>
    </w:p>
    <w:p w:rsidR="00FB0E9C" w:rsidRDefault="003F443E" w:rsidP="003F443E">
      <w:pPr>
        <w:jc w:val="center"/>
        <w:rPr>
          <w:b/>
          <w:sz w:val="28"/>
          <w:szCs w:val="28"/>
        </w:rPr>
      </w:pPr>
      <w:r w:rsidRPr="003733C2">
        <w:rPr>
          <w:b/>
          <w:sz w:val="28"/>
          <w:szCs w:val="28"/>
        </w:rPr>
        <w:t>Ha</w:t>
      </w:r>
      <w:r w:rsidR="00FB0E9C">
        <w:rPr>
          <w:b/>
          <w:sz w:val="28"/>
          <w:szCs w:val="28"/>
        </w:rPr>
        <w:t>kan Keleş</w:t>
      </w:r>
    </w:p>
    <w:p w:rsidR="003F443E" w:rsidRPr="003733C2" w:rsidRDefault="003F443E" w:rsidP="003F443E">
      <w:pPr>
        <w:jc w:val="center"/>
        <w:rPr>
          <w:b/>
          <w:sz w:val="28"/>
          <w:szCs w:val="28"/>
        </w:rPr>
      </w:pPr>
      <w:r w:rsidRPr="003733C2">
        <w:rPr>
          <w:b/>
          <w:sz w:val="28"/>
          <w:szCs w:val="28"/>
        </w:rPr>
        <w:t>Bilgisayar Mühendisliği Bölümü</w:t>
      </w:r>
    </w:p>
    <w:p w:rsidR="003F443E" w:rsidRDefault="003F443E" w:rsidP="003F443E">
      <w:pPr>
        <w:jc w:val="center"/>
        <w:rPr>
          <w:b/>
          <w:sz w:val="28"/>
          <w:szCs w:val="28"/>
        </w:rPr>
      </w:pPr>
      <w:r w:rsidRPr="003733C2">
        <w:rPr>
          <w:b/>
          <w:sz w:val="28"/>
          <w:szCs w:val="28"/>
        </w:rPr>
        <w:t>Kocaeli Üniversitesi</w:t>
      </w:r>
    </w:p>
    <w:p w:rsidR="00FB0E9C" w:rsidRPr="003733C2" w:rsidRDefault="00FB0E9C" w:rsidP="003F443E">
      <w:pPr>
        <w:jc w:val="center"/>
        <w:rPr>
          <w:b/>
          <w:sz w:val="28"/>
          <w:szCs w:val="28"/>
        </w:rPr>
      </w:pPr>
      <w:r>
        <w:rPr>
          <w:b/>
          <w:sz w:val="28"/>
          <w:szCs w:val="28"/>
        </w:rPr>
        <w:t>180201036</w:t>
      </w:r>
    </w:p>
    <w:p w:rsidR="003F443E" w:rsidRPr="003733C2" w:rsidRDefault="0003120C" w:rsidP="003F443E">
      <w:pPr>
        <w:jc w:val="center"/>
        <w:rPr>
          <w:b/>
          <w:sz w:val="28"/>
          <w:szCs w:val="28"/>
        </w:rPr>
      </w:pPr>
      <w:r>
        <w:rPr>
          <w:b/>
          <w:sz w:val="28"/>
          <w:szCs w:val="28"/>
        </w:rPr>
        <w:t>h</w:t>
      </w:r>
      <w:r w:rsidR="003F443E">
        <w:rPr>
          <w:b/>
          <w:sz w:val="28"/>
          <w:szCs w:val="28"/>
        </w:rPr>
        <w:t>a</w:t>
      </w:r>
      <w:r w:rsidR="00FB0E9C">
        <w:rPr>
          <w:b/>
          <w:sz w:val="28"/>
          <w:szCs w:val="28"/>
        </w:rPr>
        <w:t>kankeles4152</w:t>
      </w:r>
      <w:r w:rsidR="003F443E" w:rsidRPr="003733C2">
        <w:rPr>
          <w:b/>
          <w:sz w:val="28"/>
          <w:szCs w:val="28"/>
        </w:rPr>
        <w:t>@gmail.com</w:t>
      </w:r>
    </w:p>
    <w:p w:rsidR="00E37D37" w:rsidRDefault="00E37D37">
      <w:pPr>
        <w:pStyle w:val="Affiliation"/>
        <w:rPr>
          <w:sz w:val="18"/>
        </w:rPr>
      </w:pPr>
    </w:p>
    <w:p w:rsidR="00E37D37" w:rsidRDefault="00E37D37">
      <w:pPr>
        <w:pStyle w:val="Affiliation"/>
        <w:rPr>
          <w:sz w:val="18"/>
        </w:rPr>
      </w:pPr>
    </w:p>
    <w:p w:rsidR="00E37D37" w:rsidRDefault="00E37D37">
      <w:pPr>
        <w:sectPr w:rsidR="00E37D37">
          <w:pgSz w:w="11906" w:h="16838"/>
          <w:pgMar w:top="1588" w:right="1134" w:bottom="1871" w:left="1134" w:header="720" w:footer="720" w:gutter="0"/>
          <w:cols w:space="720"/>
          <w:docGrid w:linePitch="360"/>
        </w:sectPr>
      </w:pPr>
    </w:p>
    <w:p w:rsidR="00E37D37" w:rsidRPr="00B623C4" w:rsidRDefault="004F6008">
      <w:pPr>
        <w:pStyle w:val="AbstractHeading"/>
        <w:jc w:val="both"/>
        <w:rPr>
          <w:szCs w:val="20"/>
        </w:rPr>
      </w:pPr>
      <w:r w:rsidRPr="00B623C4">
        <w:rPr>
          <w:szCs w:val="20"/>
        </w:rPr>
        <w:t>Özet</w:t>
      </w:r>
    </w:p>
    <w:p w:rsidR="00FB0E9C" w:rsidRDefault="009D2E25" w:rsidP="00FB0E9C">
      <w:r w:rsidRPr="00B623C4">
        <w:t>Coğrafi Bilgi Sistemi (CBS), dünya üzerindeki karmaşık sosyal, ekonomik, çevresel vb. sorunların çözümüne yönelik mekâna/konuma dayalı karar verme süreçlerinde kullanıcılara yardımcı olmak üzere, büyük hacimli coğrafi verilerin; toplanması, depolanması, işlenmesi, yönetimi, mekânsal analizi, sorgulaması ve sunulması fonksiyonlarını yerine getiren donanım, yazılım, personel, coğrafi veri ve yöntem bütünüdür. Bu proje kapsamında, şehirlerin komşuluk ilişkilerini dikkate alan çok basit bir harita verisi üzerinde bağlı listelerle ilgili temel işlevleri yerine getiren bir uygulama yapılması beklenmektedir</w:t>
      </w:r>
      <w:r w:rsidRPr="00B623C4">
        <w:t>.</w:t>
      </w:r>
    </w:p>
    <w:p w:rsidR="00B623C4" w:rsidRPr="00B623C4" w:rsidRDefault="00B623C4" w:rsidP="00FB0E9C">
      <w:pPr>
        <w:rPr>
          <w:sz w:val="18"/>
          <w:szCs w:val="18"/>
        </w:rPr>
      </w:pPr>
    </w:p>
    <w:p w:rsidR="00BC0221" w:rsidRPr="00B623C4" w:rsidRDefault="00BC0221">
      <w:pPr>
        <w:pStyle w:val="BodyTextKeep"/>
        <w:ind w:right="0"/>
        <w:rPr>
          <w:i/>
          <w:color w:val="000000"/>
          <w:sz w:val="20"/>
        </w:rPr>
      </w:pPr>
    </w:p>
    <w:p w:rsidR="00E37D37" w:rsidRPr="00B623C4" w:rsidRDefault="00A613E9">
      <w:pPr>
        <w:pStyle w:val="Heading1"/>
        <w:jc w:val="both"/>
        <w:rPr>
          <w:szCs w:val="20"/>
        </w:rPr>
      </w:pPr>
      <w:r w:rsidRPr="00B623C4">
        <w:rPr>
          <w:szCs w:val="20"/>
        </w:rPr>
        <w:t>Giriş</w:t>
      </w:r>
    </w:p>
    <w:p w:rsidR="00FB0E9C" w:rsidRDefault="009D2E25" w:rsidP="00FB0E9C">
      <w:pPr>
        <w:rPr>
          <w:szCs w:val="22"/>
        </w:rPr>
      </w:pPr>
      <w:r w:rsidRPr="00B623C4">
        <w:rPr>
          <w:szCs w:val="22"/>
        </w:rPr>
        <w:t xml:space="preserve">Bağlı liste uygulaması konsoldan kullanıcı için oluşturulan bir menü aracılığı ile uygulanan bir uygulamadır. </w:t>
      </w:r>
    </w:p>
    <w:p w:rsidR="00B623C4" w:rsidRPr="00B623C4" w:rsidRDefault="00B623C4" w:rsidP="00FB0E9C">
      <w:pPr>
        <w:rPr>
          <w:sz w:val="18"/>
        </w:rPr>
      </w:pPr>
    </w:p>
    <w:p w:rsidR="00E01C04" w:rsidRPr="00B623C4" w:rsidRDefault="00E01C04" w:rsidP="00E01C04">
      <w:pPr>
        <w:pStyle w:val="Heading1"/>
        <w:jc w:val="both"/>
        <w:rPr>
          <w:szCs w:val="24"/>
        </w:rPr>
      </w:pPr>
      <w:r w:rsidRPr="00B623C4">
        <w:rPr>
          <w:szCs w:val="24"/>
        </w:rPr>
        <w:t>Temel Bilgiler</w:t>
      </w:r>
    </w:p>
    <w:p w:rsidR="00E01C04" w:rsidRDefault="003F443E" w:rsidP="00E01C04">
      <w:pPr>
        <w:rPr>
          <w:szCs w:val="24"/>
        </w:rPr>
      </w:pPr>
      <w:r w:rsidRPr="00B623C4">
        <w:rPr>
          <w:szCs w:val="24"/>
        </w:rPr>
        <w:t>Proje geliştiriminde tümleşik geliştirme ortamı olarak.</w:t>
      </w:r>
      <w:r w:rsidR="00776710" w:rsidRPr="00B623C4">
        <w:rPr>
          <w:szCs w:val="24"/>
        </w:rPr>
        <w:t xml:space="preserve"> </w:t>
      </w:r>
      <w:r w:rsidR="00600D77" w:rsidRPr="00B623C4">
        <w:rPr>
          <w:szCs w:val="24"/>
        </w:rPr>
        <w:t>”NetBeans” in 8.2 sürümü kullanılmıştır.</w:t>
      </w:r>
      <w:r w:rsidRPr="00B623C4">
        <w:rPr>
          <w:szCs w:val="24"/>
        </w:rPr>
        <w:t xml:space="preserve"> </w:t>
      </w:r>
    </w:p>
    <w:p w:rsidR="00B623C4" w:rsidRPr="00B623C4" w:rsidRDefault="00B623C4" w:rsidP="00E01C04">
      <w:pPr>
        <w:rPr>
          <w:szCs w:val="24"/>
        </w:rPr>
      </w:pPr>
    </w:p>
    <w:p w:rsidR="00E01C04" w:rsidRDefault="00E01C04" w:rsidP="00E01C04">
      <w:pPr>
        <w:rPr>
          <w:sz w:val="18"/>
          <w:szCs w:val="18"/>
        </w:rPr>
      </w:pPr>
    </w:p>
    <w:p w:rsidR="00E01C04" w:rsidRPr="00B623C4" w:rsidRDefault="00FB0E9C" w:rsidP="00E01C04">
      <w:pPr>
        <w:pStyle w:val="Heading1"/>
        <w:jc w:val="both"/>
      </w:pPr>
      <w:r w:rsidRPr="00B623C4">
        <w:t>Yazılım Tasarımı</w:t>
      </w:r>
    </w:p>
    <w:p w:rsidR="00340B09" w:rsidRPr="00B623C4" w:rsidRDefault="009D2E25" w:rsidP="00FB0E9C">
      <w:pPr>
        <w:rPr>
          <w:sz w:val="18"/>
        </w:rPr>
      </w:pPr>
      <w:r w:rsidRPr="00B623C4">
        <w:rPr>
          <w:szCs w:val="22"/>
        </w:rPr>
        <w:t>Proje geliştirilirken yapı sehirler.txt dosyasını dinamik oluşturulan city struct yapısına formatlı okuma yapılıp aktaracak şekilde tasarlanmıştır.</w:t>
      </w:r>
    </w:p>
    <w:p w:rsidR="00B623C4" w:rsidRDefault="00B623C4" w:rsidP="00FB0E9C">
      <w:pPr>
        <w:rPr>
          <w:sz w:val="22"/>
          <w:szCs w:val="24"/>
        </w:rPr>
      </w:pPr>
    </w:p>
    <w:p w:rsidR="00FB0E9C" w:rsidRPr="00B623C4" w:rsidRDefault="00FB0E9C" w:rsidP="00FB0E9C">
      <w:pPr>
        <w:rPr>
          <w:sz w:val="22"/>
          <w:szCs w:val="24"/>
        </w:rPr>
      </w:pPr>
      <w:r w:rsidRPr="00B623C4">
        <w:rPr>
          <w:sz w:val="22"/>
          <w:szCs w:val="24"/>
        </w:rPr>
        <w:t xml:space="preserve">3.1.1 </w:t>
      </w:r>
      <w:r w:rsidR="009D2E25" w:rsidRPr="00B623C4">
        <w:rPr>
          <w:sz w:val="22"/>
          <w:szCs w:val="24"/>
        </w:rPr>
        <w:t>Fonksiyonlar</w:t>
      </w:r>
    </w:p>
    <w:p w:rsidR="00E5203E" w:rsidRPr="00B623C4" w:rsidRDefault="009D2E25" w:rsidP="003F443E">
      <w:pPr>
        <w:rPr>
          <w:sz w:val="24"/>
          <w:szCs w:val="22"/>
        </w:rPr>
      </w:pPr>
      <w:r w:rsidRPr="00B623C4">
        <w:rPr>
          <w:sz w:val="24"/>
          <w:szCs w:val="22"/>
        </w:rPr>
        <w:t xml:space="preserve">void </w:t>
      </w:r>
      <w:r w:rsidR="002838F7" w:rsidRPr="00B623C4">
        <w:rPr>
          <w:sz w:val="24"/>
          <w:szCs w:val="22"/>
        </w:rPr>
        <w:t>add_</w:t>
      </w:r>
      <w:r w:rsidR="002838F7" w:rsidRPr="00B623C4">
        <w:rPr>
          <w:sz w:val="24"/>
          <w:szCs w:val="22"/>
        </w:rPr>
        <w:t xml:space="preserve">end </w:t>
      </w:r>
      <w:r w:rsidRPr="00B623C4">
        <w:rPr>
          <w:sz w:val="24"/>
          <w:szCs w:val="22"/>
        </w:rPr>
        <w:t>()</w:t>
      </w:r>
      <w:r w:rsidR="00E5203E" w:rsidRPr="00B623C4">
        <w:rPr>
          <w:sz w:val="24"/>
          <w:szCs w:val="22"/>
        </w:rPr>
        <w:t>:</w:t>
      </w:r>
    </w:p>
    <w:p w:rsidR="00B02C2E" w:rsidRPr="00B623C4" w:rsidRDefault="009D2E25" w:rsidP="003F443E">
      <w:pPr>
        <w:rPr>
          <w:sz w:val="24"/>
          <w:szCs w:val="22"/>
        </w:rPr>
      </w:pPr>
      <w:r w:rsidRPr="00B623C4">
        <w:rPr>
          <w:szCs w:val="22"/>
        </w:rPr>
        <w:t xml:space="preserve">Parametre olarak struct city *ct alan bu fonksiyon gelen her bir </w:t>
      </w:r>
      <w:r w:rsidR="00F02961" w:rsidRPr="00B623C4">
        <w:rPr>
          <w:szCs w:val="22"/>
        </w:rPr>
        <w:t>şehir elemanını oluşturulan bağlı listenin sonuna ekler.</w:t>
      </w:r>
      <w:r w:rsidR="007F57E2" w:rsidRPr="00B623C4">
        <w:rPr>
          <w:sz w:val="22"/>
        </w:rPr>
        <w:br/>
      </w:r>
    </w:p>
    <w:p w:rsidR="00F02961" w:rsidRPr="00B623C4" w:rsidRDefault="00F02961" w:rsidP="00F02961">
      <w:pPr>
        <w:rPr>
          <w:sz w:val="24"/>
          <w:szCs w:val="22"/>
        </w:rPr>
      </w:pPr>
      <w:r w:rsidRPr="00B623C4">
        <w:rPr>
          <w:sz w:val="24"/>
          <w:szCs w:val="22"/>
        </w:rPr>
        <w:t xml:space="preserve">void </w:t>
      </w:r>
      <w:r w:rsidR="002838F7" w:rsidRPr="00B623C4">
        <w:rPr>
          <w:sz w:val="24"/>
          <w:szCs w:val="22"/>
        </w:rPr>
        <w:t>add_</w:t>
      </w:r>
      <w:r w:rsidR="002838F7" w:rsidRPr="00B623C4">
        <w:rPr>
          <w:sz w:val="24"/>
          <w:szCs w:val="22"/>
        </w:rPr>
        <w:t xml:space="preserve">head </w:t>
      </w:r>
      <w:r w:rsidRPr="00B623C4">
        <w:rPr>
          <w:sz w:val="24"/>
          <w:szCs w:val="22"/>
        </w:rPr>
        <w:t>():</w:t>
      </w:r>
    </w:p>
    <w:p w:rsidR="00D76BE8" w:rsidRPr="00B623C4" w:rsidRDefault="00F02961" w:rsidP="00F02961">
      <w:pPr>
        <w:rPr>
          <w:szCs w:val="22"/>
        </w:rPr>
      </w:pPr>
      <w:r w:rsidRPr="00B623C4">
        <w:rPr>
          <w:szCs w:val="22"/>
        </w:rPr>
        <w:t xml:space="preserve">Parametre olarak struct city *ct alan bu fonksiyon gelen her bir şehir elemanını oluşturulan bağlı listenin </w:t>
      </w:r>
      <w:r w:rsidRPr="00B623C4">
        <w:rPr>
          <w:szCs w:val="22"/>
        </w:rPr>
        <w:t>başına</w:t>
      </w:r>
      <w:r w:rsidRPr="00B623C4">
        <w:rPr>
          <w:szCs w:val="22"/>
        </w:rPr>
        <w:t xml:space="preserve"> ekler.</w:t>
      </w:r>
    </w:p>
    <w:p w:rsidR="00F02961" w:rsidRPr="00B623C4" w:rsidRDefault="00F02961" w:rsidP="00F02961">
      <w:pPr>
        <w:rPr>
          <w:sz w:val="24"/>
          <w:szCs w:val="22"/>
        </w:rPr>
      </w:pPr>
    </w:p>
    <w:p w:rsidR="00F02961" w:rsidRPr="00B623C4" w:rsidRDefault="00F02961" w:rsidP="00F02961">
      <w:pPr>
        <w:rPr>
          <w:sz w:val="24"/>
          <w:szCs w:val="22"/>
        </w:rPr>
      </w:pPr>
      <w:r w:rsidRPr="00B623C4">
        <w:rPr>
          <w:sz w:val="24"/>
          <w:szCs w:val="22"/>
        </w:rPr>
        <w:t xml:space="preserve">void </w:t>
      </w:r>
      <w:r w:rsidR="002838F7" w:rsidRPr="00B623C4">
        <w:rPr>
          <w:sz w:val="24"/>
          <w:szCs w:val="22"/>
        </w:rPr>
        <w:t>add_</w:t>
      </w:r>
      <w:r w:rsidR="002838F7" w:rsidRPr="00B623C4">
        <w:rPr>
          <w:sz w:val="24"/>
          <w:szCs w:val="22"/>
        </w:rPr>
        <w:t xml:space="preserve">end2 </w:t>
      </w:r>
      <w:r w:rsidRPr="00B623C4">
        <w:rPr>
          <w:sz w:val="24"/>
          <w:szCs w:val="22"/>
        </w:rPr>
        <w:t>():</w:t>
      </w:r>
    </w:p>
    <w:p w:rsidR="00F02961" w:rsidRPr="00B623C4" w:rsidRDefault="00F02961" w:rsidP="00F02961">
      <w:pPr>
        <w:rPr>
          <w:sz w:val="24"/>
          <w:szCs w:val="22"/>
        </w:rPr>
      </w:pPr>
      <w:r w:rsidRPr="00B623C4">
        <w:rPr>
          <w:szCs w:val="22"/>
        </w:rPr>
        <w:t xml:space="preserve">Parametre olarak struct </w:t>
      </w:r>
      <w:r w:rsidRPr="00B623C4">
        <w:rPr>
          <w:szCs w:val="22"/>
        </w:rPr>
        <w:t>neigbour</w:t>
      </w:r>
      <w:r w:rsidRPr="00B623C4">
        <w:rPr>
          <w:szCs w:val="22"/>
        </w:rPr>
        <w:t xml:space="preserve"> *</w:t>
      </w:r>
      <w:r w:rsidRPr="00B623C4">
        <w:rPr>
          <w:szCs w:val="22"/>
        </w:rPr>
        <w:t>neig</w:t>
      </w:r>
      <w:r w:rsidRPr="00B623C4">
        <w:rPr>
          <w:szCs w:val="22"/>
        </w:rPr>
        <w:t xml:space="preserve"> alan bu fonksiyon gelen her bir </w:t>
      </w:r>
      <w:r w:rsidRPr="00B623C4">
        <w:rPr>
          <w:szCs w:val="22"/>
        </w:rPr>
        <w:t>komşu</w:t>
      </w:r>
      <w:r w:rsidRPr="00B623C4">
        <w:rPr>
          <w:szCs w:val="22"/>
        </w:rPr>
        <w:t xml:space="preserve"> elemanını oluşturulan bağlı listenin sonuna ekler.</w:t>
      </w:r>
      <w:r w:rsidRPr="00B623C4">
        <w:rPr>
          <w:sz w:val="22"/>
        </w:rPr>
        <w:br/>
      </w:r>
    </w:p>
    <w:p w:rsidR="00F02961" w:rsidRPr="00B623C4" w:rsidRDefault="00F02961" w:rsidP="00F02961">
      <w:pPr>
        <w:rPr>
          <w:sz w:val="24"/>
          <w:szCs w:val="22"/>
        </w:rPr>
      </w:pPr>
      <w:r w:rsidRPr="00B623C4">
        <w:rPr>
          <w:sz w:val="24"/>
          <w:szCs w:val="22"/>
        </w:rPr>
        <w:t xml:space="preserve">void </w:t>
      </w:r>
      <w:r w:rsidR="002838F7" w:rsidRPr="00B623C4">
        <w:rPr>
          <w:sz w:val="24"/>
          <w:szCs w:val="22"/>
        </w:rPr>
        <w:t>add_</w:t>
      </w:r>
      <w:r w:rsidR="002838F7" w:rsidRPr="00B623C4">
        <w:rPr>
          <w:sz w:val="24"/>
          <w:szCs w:val="22"/>
        </w:rPr>
        <w:t xml:space="preserve">head2 </w:t>
      </w:r>
      <w:r w:rsidRPr="00B623C4">
        <w:rPr>
          <w:sz w:val="24"/>
          <w:szCs w:val="22"/>
        </w:rPr>
        <w:t>():</w:t>
      </w:r>
    </w:p>
    <w:p w:rsidR="00F02961" w:rsidRPr="00B623C4" w:rsidRDefault="00F02961" w:rsidP="00F02961">
      <w:pPr>
        <w:rPr>
          <w:szCs w:val="22"/>
        </w:rPr>
      </w:pPr>
      <w:r w:rsidRPr="00B623C4">
        <w:rPr>
          <w:szCs w:val="22"/>
        </w:rPr>
        <w:t xml:space="preserve">Parametre olarak struct neigbour *neig alan bu fonksiyon gelen her bir komşu elemanını oluşturulan bağlı listenin </w:t>
      </w:r>
      <w:r w:rsidRPr="00B623C4">
        <w:rPr>
          <w:szCs w:val="22"/>
        </w:rPr>
        <w:t>başına</w:t>
      </w:r>
      <w:r w:rsidRPr="00B623C4">
        <w:rPr>
          <w:szCs w:val="22"/>
        </w:rPr>
        <w:t xml:space="preserve"> ekler.</w:t>
      </w:r>
    </w:p>
    <w:p w:rsidR="002838F7" w:rsidRPr="00B623C4" w:rsidRDefault="002838F7" w:rsidP="00F02961">
      <w:pPr>
        <w:rPr>
          <w:szCs w:val="22"/>
        </w:rPr>
      </w:pPr>
    </w:p>
    <w:p w:rsidR="002838F7" w:rsidRPr="00B623C4" w:rsidRDefault="002838F7" w:rsidP="00F02961">
      <w:pPr>
        <w:rPr>
          <w:szCs w:val="22"/>
        </w:rPr>
      </w:pPr>
    </w:p>
    <w:p w:rsidR="00F02961" w:rsidRPr="00B623C4" w:rsidRDefault="00F02961" w:rsidP="00F02961">
      <w:pPr>
        <w:rPr>
          <w:szCs w:val="22"/>
        </w:rPr>
      </w:pPr>
      <w:r w:rsidRPr="00B623C4">
        <w:rPr>
          <w:szCs w:val="22"/>
        </w:rPr>
        <w:t xml:space="preserve">int </w:t>
      </w:r>
      <w:r w:rsidR="002838F7" w:rsidRPr="00B623C4">
        <w:rPr>
          <w:szCs w:val="22"/>
        </w:rPr>
        <w:t>search</w:t>
      </w:r>
      <w:r w:rsidRPr="00B623C4">
        <w:rPr>
          <w:szCs w:val="22"/>
        </w:rPr>
        <w:t>():</w:t>
      </w:r>
    </w:p>
    <w:p w:rsidR="00F02961" w:rsidRPr="00B623C4" w:rsidRDefault="00F02961" w:rsidP="00F02961">
      <w:pPr>
        <w:rPr>
          <w:sz w:val="22"/>
          <w:szCs w:val="22"/>
        </w:rPr>
      </w:pPr>
      <w:r w:rsidRPr="00B623C4">
        <w:rPr>
          <w:sz w:val="22"/>
        </w:rPr>
        <w:t>Parametre olarak herhangi bir şehrin plaka kadounu alan bu fonksiyon bağlı listede sırası ile dolaşarak plakanın listede olup olmadığını kontrol eder.</w:t>
      </w:r>
      <w:r w:rsidRPr="00B623C4">
        <w:rPr>
          <w:sz w:val="22"/>
        </w:rPr>
        <w:br/>
      </w:r>
    </w:p>
    <w:p w:rsidR="00F02961" w:rsidRPr="00B623C4" w:rsidRDefault="00F02961" w:rsidP="00F02961">
      <w:pPr>
        <w:rPr>
          <w:sz w:val="22"/>
          <w:szCs w:val="22"/>
        </w:rPr>
      </w:pPr>
      <w:r w:rsidRPr="00B623C4">
        <w:rPr>
          <w:sz w:val="22"/>
          <w:szCs w:val="22"/>
        </w:rPr>
        <w:t xml:space="preserve">void </w:t>
      </w:r>
      <w:r w:rsidR="002838F7" w:rsidRPr="00B623C4">
        <w:rPr>
          <w:sz w:val="22"/>
          <w:szCs w:val="22"/>
        </w:rPr>
        <w:t>add_sequential</w:t>
      </w:r>
      <w:r w:rsidR="002838F7" w:rsidRPr="00B623C4">
        <w:rPr>
          <w:sz w:val="22"/>
          <w:szCs w:val="22"/>
        </w:rPr>
        <w:t xml:space="preserve"> </w:t>
      </w:r>
      <w:r w:rsidRPr="00B623C4">
        <w:rPr>
          <w:sz w:val="22"/>
          <w:szCs w:val="22"/>
        </w:rPr>
        <w:t>():</w:t>
      </w:r>
    </w:p>
    <w:p w:rsidR="00F02961" w:rsidRPr="00B623C4" w:rsidRDefault="00F02961" w:rsidP="00F02961">
      <w:pPr>
        <w:rPr>
          <w:szCs w:val="22"/>
        </w:rPr>
      </w:pPr>
      <w:r w:rsidRPr="00B623C4">
        <w:rPr>
          <w:szCs w:val="22"/>
        </w:rPr>
        <w:t>Parametre olarak struct city *ct alan bu fonksiyon gelen her bir şehir elemanını daha önce BubleLink fonksiyonu ile sıralanmış olan listeye sıralanmış olarak ekler.</w:t>
      </w:r>
    </w:p>
    <w:p w:rsidR="00F02961" w:rsidRPr="00B623C4" w:rsidRDefault="00F02961" w:rsidP="003F443E">
      <w:pPr>
        <w:rPr>
          <w:sz w:val="28"/>
          <w:szCs w:val="24"/>
        </w:rPr>
      </w:pPr>
    </w:p>
    <w:p w:rsidR="00F02961" w:rsidRPr="00B623C4" w:rsidRDefault="00F02961" w:rsidP="003F443E">
      <w:pPr>
        <w:rPr>
          <w:sz w:val="22"/>
        </w:rPr>
      </w:pPr>
      <w:r w:rsidRPr="00B623C4">
        <w:rPr>
          <w:sz w:val="22"/>
        </w:rPr>
        <w:t xml:space="preserve">void </w:t>
      </w:r>
      <w:r w:rsidR="002838F7" w:rsidRPr="00B623C4">
        <w:rPr>
          <w:sz w:val="22"/>
        </w:rPr>
        <w:t>list</w:t>
      </w:r>
      <w:r w:rsidRPr="00B623C4">
        <w:rPr>
          <w:sz w:val="22"/>
        </w:rPr>
        <w:t>():</w:t>
      </w:r>
    </w:p>
    <w:p w:rsidR="00F02961" w:rsidRPr="00B623C4" w:rsidRDefault="00F02961" w:rsidP="003F443E">
      <w:pPr>
        <w:rPr>
          <w:szCs w:val="24"/>
        </w:rPr>
      </w:pPr>
      <w:r w:rsidRPr="00B623C4">
        <w:rPr>
          <w:szCs w:val="24"/>
        </w:rPr>
        <w:t xml:space="preserve">Parametre </w:t>
      </w:r>
      <w:r w:rsidR="002838F7" w:rsidRPr="00B623C4">
        <w:rPr>
          <w:szCs w:val="24"/>
        </w:rPr>
        <w:t xml:space="preserve">olarak FILE *output alan </w:t>
      </w:r>
      <w:r w:rsidRPr="00B623C4">
        <w:rPr>
          <w:szCs w:val="24"/>
        </w:rPr>
        <w:t>bu fonksiyon başlangıçta struct city *list tipinde bir parametre oluşturur</w:t>
      </w:r>
      <w:r w:rsidR="002838F7" w:rsidRPr="00B623C4">
        <w:rPr>
          <w:szCs w:val="24"/>
        </w:rPr>
        <w:t xml:space="preserve"> ve kontrol mekanizması içerisinde her bir şehri tek tek dolaşarak şehrin özelliklerini FILE * output dosyasına yazar.</w:t>
      </w:r>
      <w:r w:rsidRPr="00B623C4">
        <w:rPr>
          <w:szCs w:val="24"/>
        </w:rPr>
        <w:t xml:space="preserve"> </w:t>
      </w:r>
    </w:p>
    <w:p w:rsidR="002838F7" w:rsidRPr="00B623C4" w:rsidRDefault="002838F7" w:rsidP="003F443E">
      <w:pPr>
        <w:rPr>
          <w:szCs w:val="24"/>
        </w:rPr>
      </w:pPr>
    </w:p>
    <w:p w:rsidR="002838F7" w:rsidRPr="00B623C4" w:rsidRDefault="002838F7" w:rsidP="003F443E">
      <w:pPr>
        <w:rPr>
          <w:szCs w:val="24"/>
        </w:rPr>
      </w:pPr>
      <w:r w:rsidRPr="00B623C4">
        <w:rPr>
          <w:szCs w:val="24"/>
        </w:rPr>
        <w:t>void add_sequential2</w:t>
      </w:r>
      <w:r w:rsidRPr="00B623C4">
        <w:rPr>
          <w:szCs w:val="24"/>
        </w:rPr>
        <w:t>():</w:t>
      </w:r>
    </w:p>
    <w:p w:rsidR="002838F7" w:rsidRPr="00B623C4" w:rsidRDefault="002838F7" w:rsidP="003F443E">
      <w:pPr>
        <w:rPr>
          <w:szCs w:val="24"/>
        </w:rPr>
      </w:pPr>
      <w:r w:rsidRPr="00B623C4">
        <w:rPr>
          <w:szCs w:val="24"/>
        </w:rPr>
        <w:t>Parametre olarak struct neigbour *neig alan bu fonksiyon gelen her bir komşuyu sıralı ile oluşturulan şehir düğüm yapısına aktarır.</w:t>
      </w:r>
    </w:p>
    <w:p w:rsidR="002838F7" w:rsidRPr="00B623C4" w:rsidRDefault="002838F7" w:rsidP="003F443E">
      <w:pPr>
        <w:rPr>
          <w:szCs w:val="24"/>
        </w:rPr>
      </w:pPr>
    </w:p>
    <w:p w:rsidR="002838F7" w:rsidRPr="00B623C4" w:rsidRDefault="002838F7" w:rsidP="003F443E">
      <w:pPr>
        <w:rPr>
          <w:szCs w:val="24"/>
        </w:rPr>
      </w:pPr>
      <w:r w:rsidRPr="00B623C4">
        <w:rPr>
          <w:szCs w:val="24"/>
        </w:rPr>
        <w:t>void list2():</w:t>
      </w:r>
    </w:p>
    <w:p w:rsidR="002838F7" w:rsidRPr="00B623C4" w:rsidRDefault="002838F7" w:rsidP="002838F7">
      <w:pPr>
        <w:rPr>
          <w:szCs w:val="24"/>
        </w:rPr>
      </w:pPr>
      <w:r w:rsidRPr="00B623C4">
        <w:rPr>
          <w:szCs w:val="24"/>
        </w:rPr>
        <w:t xml:space="preserve">Parametre olarak struct neigbour *neig alan bu fonksiyon </w:t>
      </w:r>
      <w:r w:rsidRPr="00B623C4">
        <w:rPr>
          <w:szCs w:val="24"/>
        </w:rPr>
        <w:t xml:space="preserve">başlangıçta struct </w:t>
      </w:r>
      <w:r w:rsidRPr="00B623C4">
        <w:rPr>
          <w:szCs w:val="24"/>
        </w:rPr>
        <w:t>neigbour</w:t>
      </w:r>
      <w:r w:rsidRPr="00B623C4">
        <w:rPr>
          <w:szCs w:val="24"/>
        </w:rPr>
        <w:t xml:space="preserve"> *list tipinde bir parametre oluşturur ve kontrol mekanizması içerisinde her bir şehri tek tek dolaşarak şehrin özelliklerini </w:t>
      </w:r>
      <w:r w:rsidRPr="00B623C4">
        <w:rPr>
          <w:szCs w:val="24"/>
        </w:rPr>
        <w:t>çıktı olarak döndürür.</w:t>
      </w:r>
      <w:r w:rsidRPr="00B623C4">
        <w:rPr>
          <w:szCs w:val="24"/>
        </w:rPr>
        <w:t xml:space="preserve"> </w:t>
      </w:r>
    </w:p>
    <w:p w:rsidR="002838F7" w:rsidRPr="00B623C4" w:rsidRDefault="002838F7" w:rsidP="002838F7">
      <w:pPr>
        <w:rPr>
          <w:szCs w:val="24"/>
        </w:rPr>
      </w:pPr>
    </w:p>
    <w:p w:rsidR="002838F7" w:rsidRPr="00B623C4" w:rsidRDefault="0086589A" w:rsidP="003F443E">
      <w:pPr>
        <w:rPr>
          <w:szCs w:val="24"/>
        </w:rPr>
      </w:pPr>
      <w:r w:rsidRPr="00B623C4">
        <w:rPr>
          <w:szCs w:val="24"/>
        </w:rPr>
        <w:t>void delete_city</w:t>
      </w:r>
      <w:r w:rsidRPr="00B623C4">
        <w:rPr>
          <w:szCs w:val="24"/>
        </w:rPr>
        <w:t>():</w:t>
      </w:r>
    </w:p>
    <w:p w:rsidR="0086589A" w:rsidRPr="00B623C4" w:rsidRDefault="0086589A" w:rsidP="003F443E">
      <w:pPr>
        <w:rPr>
          <w:szCs w:val="24"/>
        </w:rPr>
      </w:pPr>
      <w:r w:rsidRPr="00B623C4">
        <w:rPr>
          <w:szCs w:val="24"/>
        </w:rPr>
        <w:t xml:space="preserve">Parametre olarak struct city *ct ve silinecek şehrin plaka kodunu alan bu fonksiyon başlangıçta struct city </w:t>
      </w:r>
      <w:r w:rsidRPr="00B623C4">
        <w:rPr>
          <w:szCs w:val="24"/>
        </w:rPr>
        <w:lastRenderedPageBreak/>
        <w:t>*dell,*pre şeklinde iki pointer tanımlanır ve gerekli işlemlerle şehir listeden silinmiş olur .</w:t>
      </w:r>
    </w:p>
    <w:p w:rsidR="0086589A" w:rsidRPr="00B623C4" w:rsidRDefault="0086589A" w:rsidP="003F443E">
      <w:pPr>
        <w:rPr>
          <w:szCs w:val="24"/>
        </w:rPr>
      </w:pPr>
    </w:p>
    <w:p w:rsidR="0086589A" w:rsidRPr="00B623C4" w:rsidRDefault="0086589A" w:rsidP="003F443E">
      <w:pPr>
        <w:rPr>
          <w:szCs w:val="24"/>
        </w:rPr>
      </w:pPr>
      <w:r w:rsidRPr="00B623C4">
        <w:rPr>
          <w:szCs w:val="24"/>
        </w:rPr>
        <w:t>void list_region():</w:t>
      </w:r>
    </w:p>
    <w:p w:rsidR="0086589A" w:rsidRPr="00B623C4" w:rsidRDefault="0086589A" w:rsidP="003F443E">
      <w:pPr>
        <w:rPr>
          <w:szCs w:val="24"/>
        </w:rPr>
      </w:pPr>
      <w:r w:rsidRPr="00B623C4">
        <w:rPr>
          <w:szCs w:val="24"/>
        </w:rPr>
        <w:t>Parametre olarak char region[] ve struct city *ct alan bu fonksiyon başlangıçta struct city *list şeklinde bir işaretçi oluşturur ve bu işaretçi listenin başını göstermektedir. Ardından her bir şehrin bölgesi ile gelen region[] parametresi karşılaştırılır ve uygun olan şehirler çıktı olarak yazılır.</w:t>
      </w:r>
    </w:p>
    <w:p w:rsidR="0086589A" w:rsidRPr="00B623C4" w:rsidRDefault="0086589A" w:rsidP="003F443E">
      <w:pPr>
        <w:rPr>
          <w:szCs w:val="24"/>
        </w:rPr>
      </w:pPr>
    </w:p>
    <w:p w:rsidR="0086589A" w:rsidRPr="00B623C4" w:rsidRDefault="0086589A" w:rsidP="003F443E">
      <w:pPr>
        <w:rPr>
          <w:szCs w:val="24"/>
        </w:rPr>
      </w:pPr>
      <w:r w:rsidRPr="00B623C4">
        <w:rPr>
          <w:szCs w:val="24"/>
        </w:rPr>
        <w:t>void list_number_of_neig</w:t>
      </w:r>
      <w:r w:rsidRPr="00B623C4">
        <w:rPr>
          <w:szCs w:val="24"/>
        </w:rPr>
        <w:t>():</w:t>
      </w:r>
    </w:p>
    <w:p w:rsidR="0086589A" w:rsidRPr="00B623C4" w:rsidRDefault="0086589A" w:rsidP="0086589A">
      <w:pPr>
        <w:rPr>
          <w:szCs w:val="24"/>
        </w:rPr>
      </w:pPr>
      <w:r w:rsidRPr="00B623C4">
        <w:rPr>
          <w:szCs w:val="24"/>
        </w:rPr>
        <w:t xml:space="preserve">Parametre olarak </w:t>
      </w:r>
      <w:r w:rsidRPr="00B623C4">
        <w:rPr>
          <w:szCs w:val="24"/>
        </w:rPr>
        <w:t>int</w:t>
      </w:r>
      <w:r w:rsidRPr="00B623C4">
        <w:rPr>
          <w:szCs w:val="24"/>
        </w:rPr>
        <w:t xml:space="preserve"> </w:t>
      </w:r>
      <w:r w:rsidRPr="00B623C4">
        <w:rPr>
          <w:szCs w:val="24"/>
        </w:rPr>
        <w:t xml:space="preserve">number_of_ </w:t>
      </w:r>
      <w:r w:rsidRPr="00B623C4">
        <w:rPr>
          <w:szCs w:val="24"/>
        </w:rPr>
        <w:t xml:space="preserve">neigbour ve struct city *ct alan bu fonksiyon başlangıçta struct city *list şeklinde bir işaretçi oluşturur ve bu işaretçi listenin başını göstermektedir. Ardından her bir şehrin </w:t>
      </w:r>
      <w:r w:rsidRPr="00B623C4">
        <w:rPr>
          <w:szCs w:val="24"/>
        </w:rPr>
        <w:t>sahip olduğu komşu sayısı</w:t>
      </w:r>
      <w:r w:rsidRPr="00B623C4">
        <w:rPr>
          <w:szCs w:val="24"/>
        </w:rPr>
        <w:t xml:space="preserve"> ile gelen </w:t>
      </w:r>
      <w:r w:rsidRPr="00B623C4">
        <w:rPr>
          <w:szCs w:val="24"/>
        </w:rPr>
        <w:t>number_of_neigbour</w:t>
      </w:r>
      <w:r w:rsidRPr="00B623C4">
        <w:rPr>
          <w:szCs w:val="24"/>
        </w:rPr>
        <w:t xml:space="preserve"> parametresi karşılaştırılır ve uygun olan şehirler çıktı olarak yazılır.</w:t>
      </w:r>
    </w:p>
    <w:p w:rsidR="00D76BE8" w:rsidRPr="00B623C4" w:rsidRDefault="00D76BE8" w:rsidP="003F443E">
      <w:pPr>
        <w:rPr>
          <w:sz w:val="24"/>
          <w:szCs w:val="22"/>
        </w:rPr>
      </w:pPr>
    </w:p>
    <w:p w:rsidR="00D76BE8" w:rsidRPr="00B623C4" w:rsidRDefault="00A97EAB" w:rsidP="003F443E">
      <w:pPr>
        <w:rPr>
          <w:sz w:val="22"/>
        </w:rPr>
      </w:pPr>
      <w:r w:rsidRPr="00B623C4">
        <w:rPr>
          <w:sz w:val="22"/>
        </w:rPr>
        <w:t>void buble_link():</w:t>
      </w:r>
    </w:p>
    <w:p w:rsidR="00A97EAB" w:rsidRPr="00B623C4" w:rsidRDefault="00A97EAB" w:rsidP="003F443E">
      <w:pPr>
        <w:rPr>
          <w:sz w:val="22"/>
        </w:rPr>
      </w:pPr>
      <w:r w:rsidRPr="00B623C4">
        <w:rPr>
          <w:sz w:val="22"/>
        </w:rPr>
        <w:t>Parametre almayan bu fonskiyon başlangıçta struct city *ptr_fun olan bir işaretçi tutmaktadır. Bu işaretçi liste üzerinde dolaşmakta ve listedeki her elemanı Buble Sort algoritmasına göre sıralamaktadır.</w:t>
      </w:r>
    </w:p>
    <w:p w:rsidR="00A97EAB" w:rsidRPr="00B623C4" w:rsidRDefault="00A97EAB" w:rsidP="003F443E">
      <w:pPr>
        <w:rPr>
          <w:sz w:val="22"/>
        </w:rPr>
      </w:pPr>
    </w:p>
    <w:p w:rsidR="00A97EAB" w:rsidRPr="00B623C4" w:rsidRDefault="00A97EAB" w:rsidP="003F443E">
      <w:pPr>
        <w:rPr>
          <w:sz w:val="22"/>
        </w:rPr>
      </w:pPr>
    </w:p>
    <w:p w:rsidR="007A12F6" w:rsidRPr="00B623C4" w:rsidRDefault="007A12F6" w:rsidP="007A12F6">
      <w:pPr>
        <w:autoSpaceDE w:val="0"/>
        <w:autoSpaceDN w:val="0"/>
        <w:adjustRightInd w:val="0"/>
        <w:rPr>
          <w:sz w:val="24"/>
          <w:szCs w:val="22"/>
        </w:rPr>
      </w:pPr>
      <w:r w:rsidRPr="00B623C4">
        <w:rPr>
          <w:sz w:val="22"/>
          <w:szCs w:val="22"/>
        </w:rPr>
        <w:t>3</w:t>
      </w:r>
      <w:r w:rsidR="00B02C2E" w:rsidRPr="00B623C4">
        <w:rPr>
          <w:sz w:val="22"/>
          <w:szCs w:val="22"/>
        </w:rPr>
        <w:t>.2</w:t>
      </w:r>
      <w:r w:rsidRPr="00B623C4">
        <w:rPr>
          <w:sz w:val="22"/>
          <w:szCs w:val="22"/>
        </w:rPr>
        <w:t xml:space="preserve"> Karşılaşılan problemler ve çözüm yaklaşımları</w:t>
      </w:r>
      <w:r w:rsidR="007F57E2" w:rsidRPr="00B623C4">
        <w:rPr>
          <w:sz w:val="24"/>
          <w:szCs w:val="22"/>
        </w:rPr>
        <w:br/>
      </w:r>
    </w:p>
    <w:p w:rsidR="00340B09" w:rsidRPr="00B623C4" w:rsidRDefault="00340B09" w:rsidP="00340B09">
      <w:pPr>
        <w:rPr>
          <w:sz w:val="24"/>
          <w:szCs w:val="22"/>
        </w:rPr>
      </w:pPr>
      <w:r w:rsidRPr="00B623C4">
        <w:rPr>
          <w:sz w:val="22"/>
          <w:szCs w:val="22"/>
        </w:rPr>
        <w:t xml:space="preserve">3.2.1 </w:t>
      </w:r>
      <w:r w:rsidR="000E27D7" w:rsidRPr="00B623C4">
        <w:rPr>
          <w:sz w:val="22"/>
          <w:szCs w:val="22"/>
        </w:rPr>
        <w:t>Formatlı Okuyamama</w:t>
      </w:r>
      <w:r w:rsidR="007B2D96" w:rsidRPr="00B623C4">
        <w:rPr>
          <w:sz w:val="22"/>
          <w:szCs w:val="22"/>
        </w:rPr>
        <w:t xml:space="preserve"> Hatası</w:t>
      </w:r>
    </w:p>
    <w:p w:rsidR="00340B09" w:rsidRPr="00B623C4" w:rsidRDefault="00340B09" w:rsidP="00340B09">
      <w:pPr>
        <w:rPr>
          <w:szCs w:val="22"/>
        </w:rPr>
      </w:pPr>
      <w:r w:rsidRPr="00B623C4">
        <w:rPr>
          <w:szCs w:val="22"/>
        </w:rPr>
        <w:t xml:space="preserve">3.2.1 Çözüm: </w:t>
      </w:r>
      <w:r w:rsidR="00D57D8F" w:rsidRPr="00B623C4">
        <w:rPr>
          <w:szCs w:val="22"/>
        </w:rPr>
        <w:t>fscanf ile belirlenen formatta okuyamadım ardından her bir satırı buffer[] içerisine attım ve virgüle göre ayrım yapıldıktan sonra şehir bağlı listesine aktarım yapıldı .</w:t>
      </w:r>
    </w:p>
    <w:p w:rsidR="00340B09" w:rsidRPr="00B623C4" w:rsidRDefault="00340B09" w:rsidP="00340B09">
      <w:pPr>
        <w:rPr>
          <w:sz w:val="22"/>
        </w:rPr>
      </w:pPr>
    </w:p>
    <w:p w:rsidR="00340B09" w:rsidRPr="00B623C4" w:rsidRDefault="00340B09" w:rsidP="00340B09">
      <w:pPr>
        <w:rPr>
          <w:sz w:val="22"/>
          <w:szCs w:val="22"/>
        </w:rPr>
      </w:pPr>
      <w:r w:rsidRPr="00B623C4">
        <w:rPr>
          <w:sz w:val="22"/>
          <w:szCs w:val="22"/>
        </w:rPr>
        <w:t xml:space="preserve">3.2.2 </w:t>
      </w:r>
      <w:r w:rsidR="00D57D8F" w:rsidRPr="00B623C4">
        <w:rPr>
          <w:sz w:val="22"/>
          <w:szCs w:val="22"/>
        </w:rPr>
        <w:t>Şehir Silme</w:t>
      </w:r>
      <w:r w:rsidR="007B2D96" w:rsidRPr="00B623C4">
        <w:rPr>
          <w:sz w:val="22"/>
          <w:szCs w:val="22"/>
        </w:rPr>
        <w:t xml:space="preserve"> Hatası</w:t>
      </w:r>
    </w:p>
    <w:p w:rsidR="00340B09" w:rsidRPr="00B623C4" w:rsidRDefault="00340B09" w:rsidP="00340B09">
      <w:pPr>
        <w:rPr>
          <w:szCs w:val="22"/>
        </w:rPr>
      </w:pPr>
      <w:r w:rsidRPr="00B623C4">
        <w:rPr>
          <w:szCs w:val="22"/>
        </w:rPr>
        <w:t xml:space="preserve">3.2.2 Çözüm: </w:t>
      </w:r>
    </w:p>
    <w:p w:rsidR="00340B09" w:rsidRPr="00B623C4" w:rsidRDefault="00340B09" w:rsidP="00340B09">
      <w:pPr>
        <w:rPr>
          <w:sz w:val="22"/>
        </w:rPr>
      </w:pPr>
    </w:p>
    <w:p w:rsidR="00340B09" w:rsidRPr="00B623C4" w:rsidRDefault="00340B09" w:rsidP="00340B09">
      <w:pPr>
        <w:rPr>
          <w:sz w:val="22"/>
          <w:szCs w:val="22"/>
        </w:rPr>
      </w:pPr>
      <w:r w:rsidRPr="00B623C4">
        <w:rPr>
          <w:sz w:val="22"/>
          <w:szCs w:val="22"/>
        </w:rPr>
        <w:t xml:space="preserve">3.2.3 </w:t>
      </w:r>
      <w:r w:rsidR="00D57D8F" w:rsidRPr="00B623C4">
        <w:rPr>
          <w:sz w:val="22"/>
          <w:szCs w:val="22"/>
        </w:rPr>
        <w:t xml:space="preserve">Komşuların Plakalarının Sırası ile Aktarılamamsı Sorunu </w:t>
      </w:r>
    </w:p>
    <w:p w:rsidR="001A2607" w:rsidRPr="00B623C4" w:rsidRDefault="00340B09" w:rsidP="00CC54C6">
      <w:pPr>
        <w:rPr>
          <w:szCs w:val="22"/>
        </w:rPr>
      </w:pPr>
      <w:r w:rsidRPr="00B623C4">
        <w:rPr>
          <w:szCs w:val="22"/>
        </w:rPr>
        <w:t>3.2.3</w:t>
      </w:r>
      <w:r w:rsidR="001A2607" w:rsidRPr="00B623C4">
        <w:rPr>
          <w:szCs w:val="22"/>
        </w:rPr>
        <w:t xml:space="preserve"> </w:t>
      </w:r>
      <w:r w:rsidRPr="00B623C4">
        <w:rPr>
          <w:szCs w:val="22"/>
        </w:rPr>
        <w:t xml:space="preserve">Çözüm: </w:t>
      </w:r>
    </w:p>
    <w:p w:rsidR="00B02C2E" w:rsidRPr="00B623C4" w:rsidRDefault="007F57E2" w:rsidP="001A2607">
      <w:pPr>
        <w:rPr>
          <w:sz w:val="22"/>
          <w:szCs w:val="22"/>
        </w:rPr>
      </w:pPr>
      <w:r w:rsidRPr="00B623C4">
        <w:rPr>
          <w:szCs w:val="18"/>
        </w:rPr>
        <w:br/>
      </w:r>
      <w:r w:rsidR="00B81411" w:rsidRPr="00B623C4">
        <w:rPr>
          <w:sz w:val="22"/>
          <w:szCs w:val="22"/>
        </w:rPr>
        <w:t>3.2.4 Aranan Şehrin Bulunamaması Sorunu</w:t>
      </w:r>
    </w:p>
    <w:p w:rsidR="00B81411" w:rsidRPr="00B623C4" w:rsidRDefault="00B81411" w:rsidP="001A2607">
      <w:pPr>
        <w:rPr>
          <w:szCs w:val="22"/>
        </w:rPr>
      </w:pPr>
      <w:r w:rsidRPr="00B623C4">
        <w:rPr>
          <w:szCs w:val="22"/>
        </w:rPr>
        <w:t xml:space="preserve">3.2.4 Çözüm:Struct yapısı üzerinde eleman eleman arama yapılmaktaydı ve istenen sonuç alınamaktaydı. Arama bağlı liste üzerinde yapıldı ve listenin ileriki şehir elemanı yine bir şehir olacağından </w:t>
      </w:r>
      <w:r w:rsidR="00F16738" w:rsidRPr="00B623C4">
        <w:rPr>
          <w:szCs w:val="22"/>
        </w:rPr>
        <w:t>doğru sonuç alınmış oldu.</w:t>
      </w:r>
    </w:p>
    <w:p w:rsidR="00B623C4" w:rsidRPr="00B623C4" w:rsidRDefault="00B623C4" w:rsidP="001A2607">
      <w:pPr>
        <w:rPr>
          <w:szCs w:val="22"/>
        </w:rPr>
      </w:pPr>
    </w:p>
    <w:p w:rsidR="007A12F6" w:rsidRPr="00B623C4" w:rsidRDefault="007F57E2" w:rsidP="007A12F6">
      <w:pPr>
        <w:autoSpaceDE w:val="0"/>
        <w:autoSpaceDN w:val="0"/>
        <w:adjustRightInd w:val="0"/>
        <w:rPr>
          <w:sz w:val="22"/>
          <w:szCs w:val="22"/>
        </w:rPr>
      </w:pPr>
      <w:r w:rsidRPr="00B623C4">
        <w:rPr>
          <w:szCs w:val="18"/>
        </w:rPr>
        <w:br/>
      </w:r>
      <w:r w:rsidR="00E72812" w:rsidRPr="00B623C4">
        <w:rPr>
          <w:sz w:val="22"/>
          <w:szCs w:val="22"/>
        </w:rPr>
        <w:t>3.4</w:t>
      </w:r>
      <w:r w:rsidR="00547F41" w:rsidRPr="00B623C4">
        <w:rPr>
          <w:sz w:val="22"/>
          <w:szCs w:val="22"/>
        </w:rPr>
        <w:t xml:space="preserve"> Uygulamanın kullanımının </w:t>
      </w:r>
      <w:r w:rsidR="007A12F6" w:rsidRPr="00B623C4">
        <w:rPr>
          <w:sz w:val="22"/>
          <w:szCs w:val="22"/>
        </w:rPr>
        <w:t xml:space="preserve"> anlatımı</w:t>
      </w:r>
    </w:p>
    <w:p w:rsidR="00547F41" w:rsidRPr="00B623C4" w:rsidRDefault="00547F41" w:rsidP="007A12F6">
      <w:pPr>
        <w:autoSpaceDE w:val="0"/>
        <w:autoSpaceDN w:val="0"/>
        <w:adjustRightInd w:val="0"/>
        <w:rPr>
          <w:szCs w:val="18"/>
        </w:rPr>
      </w:pPr>
    </w:p>
    <w:p w:rsidR="00B623C4" w:rsidRDefault="001A2607" w:rsidP="00547F41">
      <w:pPr>
        <w:autoSpaceDE w:val="0"/>
        <w:autoSpaceDN w:val="0"/>
        <w:adjustRightInd w:val="0"/>
        <w:rPr>
          <w:szCs w:val="18"/>
        </w:rPr>
      </w:pPr>
      <w:r w:rsidRPr="00B623C4">
        <w:rPr>
          <w:szCs w:val="18"/>
        </w:rPr>
        <w:t xml:space="preserve">Basit liste uygulaması konsoldan kontrol edilen bir </w:t>
      </w:r>
    </w:p>
    <w:p w:rsidR="00547F41" w:rsidRPr="00B623C4" w:rsidRDefault="001A2607" w:rsidP="00547F41">
      <w:pPr>
        <w:autoSpaceDE w:val="0"/>
        <w:autoSpaceDN w:val="0"/>
        <w:adjustRightInd w:val="0"/>
        <w:rPr>
          <w:szCs w:val="18"/>
        </w:rPr>
      </w:pPr>
      <w:r w:rsidRPr="00B623C4">
        <w:rPr>
          <w:szCs w:val="18"/>
        </w:rPr>
        <w:t>uygulamadır.</w:t>
      </w:r>
    </w:p>
    <w:p w:rsidR="00547F41" w:rsidRPr="00B623C4" w:rsidRDefault="00547F41" w:rsidP="00547F41">
      <w:pPr>
        <w:autoSpaceDE w:val="0"/>
        <w:autoSpaceDN w:val="0"/>
        <w:adjustRightInd w:val="0"/>
        <w:rPr>
          <w:szCs w:val="18"/>
        </w:rPr>
      </w:pPr>
      <w:r w:rsidRPr="00B623C4">
        <w:rPr>
          <w:szCs w:val="18"/>
        </w:rPr>
        <w:t xml:space="preserve">* </w:t>
      </w:r>
      <w:r w:rsidR="001A2607" w:rsidRPr="00B623C4">
        <w:rPr>
          <w:szCs w:val="18"/>
        </w:rPr>
        <w:t>Program sehirler.txt içerisinde bulunan yapıyı şehir ve komşular yapılarına uygun şekilde aktarır.</w:t>
      </w:r>
    </w:p>
    <w:p w:rsidR="009048BC" w:rsidRPr="00B623C4" w:rsidRDefault="009048BC" w:rsidP="00547F41">
      <w:pPr>
        <w:autoSpaceDE w:val="0"/>
        <w:autoSpaceDN w:val="0"/>
        <w:adjustRightInd w:val="0"/>
        <w:rPr>
          <w:szCs w:val="18"/>
        </w:rPr>
      </w:pPr>
    </w:p>
    <w:p w:rsidR="009048BC" w:rsidRDefault="00547F41" w:rsidP="00547F41">
      <w:pPr>
        <w:autoSpaceDE w:val="0"/>
        <w:autoSpaceDN w:val="0"/>
        <w:adjustRightInd w:val="0"/>
        <w:rPr>
          <w:szCs w:val="18"/>
        </w:rPr>
      </w:pPr>
      <w:r w:rsidRPr="00B623C4">
        <w:rPr>
          <w:szCs w:val="18"/>
        </w:rPr>
        <w:t>*</w:t>
      </w:r>
      <w:r w:rsidR="001A2607" w:rsidRPr="00B623C4">
        <w:rPr>
          <w:szCs w:val="18"/>
        </w:rPr>
        <w:t>Ardından kullanıcı için bir menü oluşturulmuştur.</w:t>
      </w:r>
    </w:p>
    <w:p w:rsidR="00B623C4" w:rsidRPr="00B623C4" w:rsidRDefault="00B623C4" w:rsidP="00547F41">
      <w:pPr>
        <w:autoSpaceDE w:val="0"/>
        <w:autoSpaceDN w:val="0"/>
        <w:adjustRightInd w:val="0"/>
        <w:rPr>
          <w:szCs w:val="18"/>
        </w:rPr>
      </w:pPr>
    </w:p>
    <w:p w:rsidR="00B623C4" w:rsidRDefault="00547F41" w:rsidP="00547F41">
      <w:pPr>
        <w:autoSpaceDE w:val="0"/>
        <w:autoSpaceDN w:val="0"/>
        <w:adjustRightInd w:val="0"/>
        <w:rPr>
          <w:szCs w:val="18"/>
        </w:rPr>
      </w:pPr>
      <w:r w:rsidRPr="00B623C4">
        <w:rPr>
          <w:szCs w:val="18"/>
        </w:rPr>
        <w:t xml:space="preserve">*  </w:t>
      </w:r>
      <w:r w:rsidR="001A2607" w:rsidRPr="00B623C4">
        <w:rPr>
          <w:szCs w:val="18"/>
        </w:rPr>
        <w:t>Menüde kullanıcı belli başlı işlemleri seçerek ilerleme sağlanır.</w:t>
      </w:r>
    </w:p>
    <w:p w:rsidR="009048BC" w:rsidRPr="00B623C4" w:rsidRDefault="001A2607" w:rsidP="00547F41">
      <w:pPr>
        <w:autoSpaceDE w:val="0"/>
        <w:autoSpaceDN w:val="0"/>
        <w:adjustRightInd w:val="0"/>
        <w:rPr>
          <w:szCs w:val="18"/>
        </w:rPr>
      </w:pPr>
      <w:r w:rsidRPr="00B623C4">
        <w:rPr>
          <w:szCs w:val="18"/>
        </w:rPr>
        <w:tab/>
      </w:r>
    </w:p>
    <w:p w:rsidR="00547F41" w:rsidRDefault="00547F41" w:rsidP="00547F41">
      <w:pPr>
        <w:autoSpaceDE w:val="0"/>
        <w:autoSpaceDN w:val="0"/>
        <w:adjustRightInd w:val="0"/>
        <w:rPr>
          <w:szCs w:val="18"/>
        </w:rPr>
      </w:pPr>
      <w:r w:rsidRPr="00B623C4">
        <w:rPr>
          <w:szCs w:val="18"/>
        </w:rPr>
        <w:t xml:space="preserve">*  </w:t>
      </w:r>
      <w:r w:rsidR="001A2607" w:rsidRPr="00B623C4">
        <w:rPr>
          <w:szCs w:val="18"/>
        </w:rPr>
        <w:t>Fonksiyonlara gönderilen parametrelerle output.txt dosyasına şehir isim ve özelliklerinin yazılması sağlanmaktadır.</w:t>
      </w:r>
    </w:p>
    <w:p w:rsidR="00B623C4" w:rsidRDefault="00B623C4" w:rsidP="00547F41">
      <w:pPr>
        <w:autoSpaceDE w:val="0"/>
        <w:autoSpaceDN w:val="0"/>
        <w:adjustRightInd w:val="0"/>
        <w:rPr>
          <w:szCs w:val="18"/>
        </w:rPr>
      </w:pPr>
    </w:p>
    <w:p w:rsidR="00B623C4" w:rsidRPr="00B623C4" w:rsidRDefault="00B623C4" w:rsidP="00547F41">
      <w:pPr>
        <w:autoSpaceDE w:val="0"/>
        <w:autoSpaceDN w:val="0"/>
        <w:adjustRightInd w:val="0"/>
        <w:rPr>
          <w:szCs w:val="18"/>
        </w:rPr>
      </w:pPr>
    </w:p>
    <w:p w:rsidR="00751BF2" w:rsidRPr="00B623C4" w:rsidRDefault="009048BC" w:rsidP="00751BF2">
      <w:pPr>
        <w:pStyle w:val="Heading1"/>
        <w:jc w:val="both"/>
        <w:rPr>
          <w:sz w:val="20"/>
          <w:szCs w:val="18"/>
        </w:rPr>
      </w:pPr>
      <w:r w:rsidRPr="00B623C4">
        <w:rPr>
          <w:sz w:val="20"/>
          <w:szCs w:val="18"/>
        </w:rPr>
        <w:t>Kod Akışı</w:t>
      </w:r>
    </w:p>
    <w:p w:rsidR="00751BF2" w:rsidRPr="00B623C4" w:rsidRDefault="009048BC" w:rsidP="00E01C04">
      <w:pPr>
        <w:rPr>
          <w:szCs w:val="18"/>
        </w:rPr>
      </w:pPr>
      <w:r w:rsidRPr="00B623C4">
        <w:rPr>
          <w:szCs w:val="18"/>
        </w:rPr>
        <w:t>Bu bölümde kodun genel işlemleri adım adım anlatılacaktır.</w:t>
      </w:r>
    </w:p>
    <w:p w:rsidR="009048BC" w:rsidRPr="00B623C4" w:rsidRDefault="009048BC" w:rsidP="00E01C04">
      <w:pPr>
        <w:rPr>
          <w:szCs w:val="18"/>
        </w:rPr>
      </w:pPr>
    </w:p>
    <w:p w:rsidR="009048BC" w:rsidRPr="00B623C4" w:rsidRDefault="009048BC" w:rsidP="00E01C04">
      <w:pPr>
        <w:rPr>
          <w:szCs w:val="18"/>
        </w:rPr>
      </w:pPr>
      <w:r w:rsidRPr="00B623C4">
        <w:rPr>
          <w:szCs w:val="18"/>
        </w:rPr>
        <w:t xml:space="preserve">• Uygulama kullanıcı tarafından çalıştırıldığı anda ilk olarak </w:t>
      </w:r>
      <w:r w:rsidR="001B7F4B" w:rsidRPr="00B623C4">
        <w:rPr>
          <w:szCs w:val="18"/>
        </w:rPr>
        <w:t xml:space="preserve"> </w:t>
      </w:r>
      <w:r w:rsidR="001A2607" w:rsidRPr="00B623C4">
        <w:rPr>
          <w:szCs w:val="18"/>
        </w:rPr>
        <w:t>main</w:t>
      </w:r>
      <w:r w:rsidR="00F410A8" w:rsidRPr="00B623C4">
        <w:rPr>
          <w:szCs w:val="18"/>
        </w:rPr>
        <w:t xml:space="preserve"> ana fonksiyonu çalışacaktır </w:t>
      </w:r>
      <w:r w:rsidR="00F51C98" w:rsidRPr="00B623C4">
        <w:rPr>
          <w:szCs w:val="18"/>
        </w:rPr>
        <w:t xml:space="preserve">. Ardından </w:t>
      </w:r>
      <w:r w:rsidR="00A97EAB" w:rsidRPr="00B623C4">
        <w:rPr>
          <w:szCs w:val="18"/>
        </w:rPr>
        <w:t>program dosya dizinine ulaşacaktır ve gerekli txt dosyasını çekip işlem yapmaya başlayacaktır.</w:t>
      </w:r>
    </w:p>
    <w:p w:rsidR="00F410A8" w:rsidRPr="00B623C4" w:rsidRDefault="00F410A8" w:rsidP="00E01C04">
      <w:pPr>
        <w:rPr>
          <w:szCs w:val="18"/>
        </w:rPr>
      </w:pPr>
    </w:p>
    <w:p w:rsidR="00E236CD" w:rsidRPr="00B623C4" w:rsidRDefault="00CC361B" w:rsidP="00E01C04">
      <w:pPr>
        <w:rPr>
          <w:rFonts w:ascii="Calibri" w:hAnsi="Calibri" w:cs="Calibri"/>
          <w:szCs w:val="18"/>
        </w:rPr>
      </w:pPr>
      <w:r w:rsidRPr="00B623C4">
        <w:rPr>
          <w:rFonts w:ascii="Calibri" w:hAnsi="Calibri" w:cs="Calibri"/>
          <w:szCs w:val="18"/>
        </w:rPr>
        <w:t>•</w:t>
      </w:r>
      <w:r w:rsidR="00A97EAB" w:rsidRPr="00B623C4">
        <w:rPr>
          <w:rFonts w:ascii="Calibri" w:hAnsi="Calibri" w:cs="Calibri"/>
          <w:b/>
          <w:szCs w:val="18"/>
        </w:rPr>
        <w:t>Dosyanın çekilmesi işlemi</w:t>
      </w:r>
      <w:r w:rsidR="00F410A8" w:rsidRPr="00B623C4">
        <w:rPr>
          <w:rFonts w:ascii="Calibri" w:hAnsi="Calibri" w:cs="Calibri"/>
          <w:b/>
          <w:szCs w:val="18"/>
        </w:rPr>
        <w:t>;</w:t>
      </w:r>
      <w:r w:rsidRPr="00B623C4">
        <w:rPr>
          <w:rFonts w:ascii="Calibri" w:hAnsi="Calibri" w:cs="Calibri"/>
          <w:szCs w:val="18"/>
        </w:rPr>
        <w:t xml:space="preserve"> </w:t>
      </w:r>
    </w:p>
    <w:p w:rsidR="0007260F" w:rsidRPr="00B623C4" w:rsidRDefault="0007260F" w:rsidP="00E01C04">
      <w:pPr>
        <w:rPr>
          <w:rFonts w:ascii="Calibri" w:hAnsi="Calibri" w:cs="Calibri"/>
          <w:szCs w:val="18"/>
        </w:rPr>
      </w:pPr>
    </w:p>
    <w:p w:rsidR="00A97EAB" w:rsidRPr="00B623C4" w:rsidRDefault="00A97EAB" w:rsidP="00A97EAB">
      <w:pPr>
        <w:rPr>
          <w:rFonts w:ascii="Calibri" w:hAnsi="Calibri" w:cs="Calibri"/>
          <w:szCs w:val="18"/>
        </w:rPr>
      </w:pPr>
      <w:r w:rsidRPr="00B623C4">
        <w:rPr>
          <w:rFonts w:ascii="Calibri" w:hAnsi="Calibri" w:cs="Calibri"/>
          <w:szCs w:val="18"/>
        </w:rPr>
        <w:t>FILE* infile;</w:t>
      </w:r>
    </w:p>
    <w:p w:rsidR="00A97EAB" w:rsidRPr="00B623C4" w:rsidRDefault="00A97EAB" w:rsidP="00A97EAB">
      <w:pPr>
        <w:rPr>
          <w:rFonts w:ascii="Calibri" w:hAnsi="Calibri" w:cs="Calibri"/>
          <w:szCs w:val="18"/>
        </w:rPr>
      </w:pPr>
      <w:r w:rsidRPr="00B623C4">
        <w:rPr>
          <w:rFonts w:ascii="Calibri" w:hAnsi="Calibri" w:cs="Calibri"/>
          <w:szCs w:val="18"/>
        </w:rPr>
        <w:t>FILE* outfile;</w:t>
      </w:r>
    </w:p>
    <w:p w:rsidR="00A97EAB" w:rsidRPr="00B623C4" w:rsidRDefault="00A97EAB" w:rsidP="00A97EAB">
      <w:pPr>
        <w:rPr>
          <w:rFonts w:ascii="Calibri" w:hAnsi="Calibri" w:cs="Calibri"/>
          <w:szCs w:val="18"/>
        </w:rPr>
      </w:pPr>
      <w:r w:rsidRPr="00B623C4">
        <w:rPr>
          <w:rFonts w:ascii="Calibri" w:hAnsi="Calibri" w:cs="Calibri"/>
          <w:szCs w:val="18"/>
        </w:rPr>
        <w:t>infile = fopen(filename,"r");</w:t>
      </w:r>
    </w:p>
    <w:p w:rsidR="00F410A8" w:rsidRPr="00B623C4" w:rsidRDefault="00A97EAB" w:rsidP="00A97EAB">
      <w:pPr>
        <w:rPr>
          <w:rFonts w:ascii="Calibri" w:hAnsi="Calibri" w:cs="Calibri"/>
          <w:szCs w:val="18"/>
        </w:rPr>
      </w:pPr>
      <w:r w:rsidRPr="00B623C4">
        <w:rPr>
          <w:rFonts w:ascii="Calibri" w:hAnsi="Calibri" w:cs="Calibri"/>
          <w:szCs w:val="18"/>
        </w:rPr>
        <w:t>outfile = fopen("output.txt","w");</w:t>
      </w:r>
    </w:p>
    <w:p w:rsidR="00A97EAB" w:rsidRPr="00B623C4" w:rsidRDefault="00A97EAB" w:rsidP="00A97EAB">
      <w:pPr>
        <w:rPr>
          <w:rFonts w:ascii="Calibri" w:hAnsi="Calibri" w:cs="Calibri"/>
          <w:szCs w:val="18"/>
        </w:rPr>
      </w:pPr>
    </w:p>
    <w:p w:rsidR="00A97EAB" w:rsidRPr="00B623C4" w:rsidRDefault="00903C73" w:rsidP="00A97EAB">
      <w:pPr>
        <w:rPr>
          <w:rFonts w:ascii="Calibri" w:hAnsi="Calibri" w:cs="Calibri"/>
          <w:szCs w:val="18"/>
        </w:rPr>
      </w:pPr>
      <w:r w:rsidRPr="00B623C4">
        <w:rPr>
          <w:rFonts w:ascii="Calibri" w:hAnsi="Calibri" w:cs="Calibri"/>
          <w:szCs w:val="18"/>
        </w:rPr>
        <w:t>•</w:t>
      </w:r>
      <w:r w:rsidR="00A97EAB" w:rsidRPr="00B623C4">
        <w:rPr>
          <w:rFonts w:ascii="Calibri" w:hAnsi="Calibri" w:cs="Calibri"/>
          <w:szCs w:val="18"/>
        </w:rPr>
        <w:t xml:space="preserve"> </w:t>
      </w:r>
      <w:r w:rsidR="00A97EAB" w:rsidRPr="00B623C4">
        <w:rPr>
          <w:rFonts w:ascii="Calibri" w:hAnsi="Calibri" w:cs="Calibri"/>
          <w:szCs w:val="18"/>
        </w:rPr>
        <w:t>if(!dir){</w:t>
      </w:r>
    </w:p>
    <w:p w:rsidR="00A97EAB" w:rsidRPr="00B623C4" w:rsidRDefault="00A97EAB" w:rsidP="00A97EAB">
      <w:pPr>
        <w:rPr>
          <w:rFonts w:ascii="Calibri" w:hAnsi="Calibri" w:cs="Calibri"/>
          <w:szCs w:val="18"/>
        </w:rPr>
      </w:pPr>
      <w:r w:rsidRPr="00B623C4">
        <w:rPr>
          <w:rFonts w:ascii="Calibri" w:hAnsi="Calibri" w:cs="Calibri"/>
          <w:szCs w:val="18"/>
        </w:rPr>
        <w:t xml:space="preserve">        printf("Directory was not found!\n");</w:t>
      </w:r>
    </w:p>
    <w:p w:rsidR="00A97EAB" w:rsidRPr="00B623C4" w:rsidRDefault="00A97EAB" w:rsidP="00A97EAB">
      <w:pPr>
        <w:rPr>
          <w:rFonts w:ascii="Calibri" w:hAnsi="Calibri" w:cs="Calibri"/>
          <w:szCs w:val="18"/>
        </w:rPr>
      </w:pPr>
      <w:r w:rsidRPr="00B623C4">
        <w:rPr>
          <w:rFonts w:ascii="Calibri" w:hAnsi="Calibri" w:cs="Calibri"/>
          <w:szCs w:val="18"/>
        </w:rPr>
        <w:t xml:space="preserve">        exit(1);</w:t>
      </w:r>
    </w:p>
    <w:p w:rsidR="00A97EAB" w:rsidRPr="00B623C4" w:rsidRDefault="00A97EAB" w:rsidP="00A97EAB">
      <w:pPr>
        <w:rPr>
          <w:rFonts w:ascii="Calibri" w:hAnsi="Calibri" w:cs="Calibri"/>
          <w:szCs w:val="18"/>
        </w:rPr>
      </w:pPr>
      <w:r w:rsidRPr="00B623C4">
        <w:rPr>
          <w:rFonts w:ascii="Calibri" w:hAnsi="Calibri" w:cs="Calibri"/>
          <w:szCs w:val="18"/>
        </w:rPr>
        <w:t xml:space="preserve">    }</w:t>
      </w:r>
    </w:p>
    <w:p w:rsidR="00A97EAB" w:rsidRPr="00B623C4" w:rsidRDefault="00A97EAB" w:rsidP="00A97EAB">
      <w:pPr>
        <w:rPr>
          <w:rFonts w:ascii="Calibri" w:hAnsi="Calibri" w:cs="Calibri"/>
          <w:szCs w:val="18"/>
        </w:rPr>
      </w:pPr>
    </w:p>
    <w:p w:rsidR="00A97EAB" w:rsidRPr="00B623C4" w:rsidRDefault="00A97EAB" w:rsidP="00A97EAB">
      <w:pPr>
        <w:rPr>
          <w:rFonts w:ascii="Calibri" w:hAnsi="Calibri" w:cs="Calibri"/>
          <w:szCs w:val="18"/>
        </w:rPr>
      </w:pPr>
      <w:r w:rsidRPr="00B623C4">
        <w:rPr>
          <w:rFonts w:ascii="Calibri" w:hAnsi="Calibri" w:cs="Calibri"/>
          <w:szCs w:val="18"/>
        </w:rPr>
        <w:t xml:space="preserve">    char filename[12];</w:t>
      </w:r>
    </w:p>
    <w:p w:rsidR="00A97EAB" w:rsidRPr="00B623C4" w:rsidRDefault="00A97EAB" w:rsidP="00A97EAB">
      <w:pPr>
        <w:rPr>
          <w:rFonts w:ascii="Calibri" w:hAnsi="Calibri" w:cs="Calibri"/>
          <w:szCs w:val="18"/>
        </w:rPr>
      </w:pPr>
    </w:p>
    <w:p w:rsidR="00A97EAB" w:rsidRPr="00B623C4" w:rsidRDefault="00A97EAB" w:rsidP="00A97EAB">
      <w:pPr>
        <w:rPr>
          <w:rFonts w:ascii="Calibri" w:hAnsi="Calibri" w:cs="Calibri"/>
          <w:szCs w:val="18"/>
        </w:rPr>
      </w:pPr>
      <w:r w:rsidRPr="00B623C4">
        <w:rPr>
          <w:rFonts w:ascii="Calibri" w:hAnsi="Calibri" w:cs="Calibri"/>
          <w:szCs w:val="18"/>
        </w:rPr>
        <w:t xml:space="preserve">    while( (sd=readdir(dir)) != NULL){</w:t>
      </w:r>
    </w:p>
    <w:p w:rsidR="00A97EAB" w:rsidRPr="00B623C4" w:rsidRDefault="00A97EAB" w:rsidP="00A97EAB">
      <w:pPr>
        <w:rPr>
          <w:rFonts w:ascii="Calibri" w:hAnsi="Calibri" w:cs="Calibri"/>
          <w:szCs w:val="18"/>
        </w:rPr>
      </w:pPr>
      <w:r w:rsidRPr="00B623C4">
        <w:rPr>
          <w:rFonts w:ascii="Calibri" w:hAnsi="Calibri" w:cs="Calibri"/>
          <w:szCs w:val="18"/>
        </w:rPr>
        <w:t xml:space="preserve">        char *ptr;</w:t>
      </w:r>
    </w:p>
    <w:p w:rsidR="00A97EAB" w:rsidRPr="00B623C4" w:rsidRDefault="00A97EAB" w:rsidP="00A97EAB">
      <w:pPr>
        <w:rPr>
          <w:rFonts w:ascii="Calibri" w:hAnsi="Calibri" w:cs="Calibri"/>
          <w:szCs w:val="18"/>
        </w:rPr>
      </w:pPr>
      <w:r w:rsidRPr="00B623C4">
        <w:rPr>
          <w:rFonts w:ascii="Calibri" w:hAnsi="Calibri" w:cs="Calibri"/>
          <w:szCs w:val="18"/>
        </w:rPr>
        <w:t xml:space="preserve">        ptr = strstr(sd -&gt; d_name , search1);</w:t>
      </w:r>
    </w:p>
    <w:p w:rsidR="00A97EAB" w:rsidRPr="00B623C4" w:rsidRDefault="00A97EAB" w:rsidP="00A97EAB">
      <w:pPr>
        <w:rPr>
          <w:rFonts w:ascii="Calibri" w:hAnsi="Calibri" w:cs="Calibri"/>
          <w:szCs w:val="18"/>
        </w:rPr>
      </w:pPr>
      <w:r w:rsidRPr="00B623C4">
        <w:rPr>
          <w:rFonts w:ascii="Calibri" w:hAnsi="Calibri" w:cs="Calibri"/>
          <w:szCs w:val="18"/>
        </w:rPr>
        <w:t xml:space="preserve">        if(ptr != NULL){</w:t>
      </w:r>
    </w:p>
    <w:p w:rsidR="00A97EAB" w:rsidRPr="00B623C4" w:rsidRDefault="00A97EAB" w:rsidP="00A97EAB">
      <w:pPr>
        <w:rPr>
          <w:rFonts w:ascii="Calibri" w:hAnsi="Calibri" w:cs="Calibri"/>
          <w:szCs w:val="18"/>
        </w:rPr>
      </w:pPr>
      <w:r w:rsidRPr="00B623C4">
        <w:rPr>
          <w:rFonts w:ascii="Calibri" w:hAnsi="Calibri" w:cs="Calibri"/>
          <w:szCs w:val="18"/>
        </w:rPr>
        <w:t xml:space="preserve">            strcpy(filename,sd-&gt;d_name);</w:t>
      </w:r>
    </w:p>
    <w:p w:rsidR="00A97EAB" w:rsidRPr="00B623C4" w:rsidRDefault="00A97EAB" w:rsidP="00A97EAB">
      <w:pPr>
        <w:rPr>
          <w:rFonts w:ascii="Calibri" w:hAnsi="Calibri" w:cs="Calibri"/>
          <w:szCs w:val="18"/>
        </w:rPr>
      </w:pPr>
      <w:r w:rsidRPr="00B623C4">
        <w:rPr>
          <w:rFonts w:ascii="Calibri" w:hAnsi="Calibri" w:cs="Calibri"/>
          <w:szCs w:val="18"/>
        </w:rPr>
        <w:t xml:space="preserve">        }</w:t>
      </w:r>
    </w:p>
    <w:p w:rsidR="00903C73" w:rsidRDefault="00A97EAB" w:rsidP="00A97EAB">
      <w:pPr>
        <w:rPr>
          <w:rFonts w:ascii="Calibri" w:hAnsi="Calibri" w:cs="Calibri"/>
          <w:szCs w:val="18"/>
        </w:rPr>
      </w:pPr>
      <w:r w:rsidRPr="00B623C4">
        <w:rPr>
          <w:rFonts w:ascii="Calibri" w:hAnsi="Calibri" w:cs="Calibri"/>
          <w:szCs w:val="18"/>
        </w:rPr>
        <w:t xml:space="preserve">    }</w:t>
      </w:r>
    </w:p>
    <w:p w:rsidR="00B623C4" w:rsidRDefault="00B623C4" w:rsidP="00A97EAB">
      <w:pPr>
        <w:rPr>
          <w:rFonts w:ascii="Calibri" w:hAnsi="Calibri" w:cs="Calibri"/>
          <w:szCs w:val="18"/>
        </w:rPr>
      </w:pPr>
    </w:p>
    <w:p w:rsidR="00B623C4" w:rsidRDefault="00B623C4" w:rsidP="00A97EAB">
      <w:pPr>
        <w:rPr>
          <w:rFonts w:ascii="Calibri" w:hAnsi="Calibri" w:cs="Calibri"/>
          <w:szCs w:val="18"/>
        </w:rPr>
      </w:pPr>
    </w:p>
    <w:p w:rsidR="00B623C4" w:rsidRPr="00B623C4" w:rsidRDefault="00B623C4" w:rsidP="00A97EAB">
      <w:pPr>
        <w:rPr>
          <w:rFonts w:ascii="Calibri" w:hAnsi="Calibri" w:cs="Calibri"/>
          <w:szCs w:val="18"/>
        </w:rPr>
      </w:pPr>
    </w:p>
    <w:p w:rsidR="00A97EAB" w:rsidRPr="00B623C4" w:rsidRDefault="00903C73" w:rsidP="00A97EAB">
      <w:pPr>
        <w:rPr>
          <w:rFonts w:ascii="Calibri" w:hAnsi="Calibri" w:cs="Calibri"/>
          <w:szCs w:val="18"/>
        </w:rPr>
      </w:pPr>
      <w:r w:rsidRPr="00B623C4">
        <w:rPr>
          <w:rFonts w:ascii="Calibri" w:hAnsi="Calibri" w:cs="Calibri"/>
          <w:szCs w:val="18"/>
        </w:rPr>
        <w:t>•</w:t>
      </w:r>
      <w:r w:rsidR="00A97EAB" w:rsidRPr="00B623C4">
        <w:rPr>
          <w:rFonts w:ascii="Calibri" w:hAnsi="Calibri" w:cs="Calibri"/>
          <w:szCs w:val="18"/>
        </w:rPr>
        <w:t>Ardından fgets fonksiyonu ile her bir satır tek tek alınarak char tipinde buffer değişkenine atılmaktadır.</w:t>
      </w:r>
    </w:p>
    <w:p w:rsidR="00A97EAB" w:rsidRPr="00B623C4" w:rsidRDefault="00A97EAB" w:rsidP="00A97EAB">
      <w:pPr>
        <w:rPr>
          <w:rFonts w:ascii="Calibri" w:hAnsi="Calibri" w:cs="Calibri"/>
          <w:szCs w:val="18"/>
        </w:rPr>
      </w:pPr>
    </w:p>
    <w:p w:rsidR="00B623C4" w:rsidRDefault="00B623C4" w:rsidP="00A97EAB">
      <w:pPr>
        <w:ind w:firstLine="720"/>
        <w:rPr>
          <w:rFonts w:ascii="Calibri" w:hAnsi="Calibri" w:cs="Calibri"/>
          <w:szCs w:val="18"/>
        </w:rPr>
      </w:pPr>
    </w:p>
    <w:p w:rsidR="00A97EAB" w:rsidRPr="00B623C4" w:rsidRDefault="00A97EAB" w:rsidP="00A97EAB">
      <w:pPr>
        <w:ind w:firstLine="720"/>
        <w:rPr>
          <w:rFonts w:ascii="Calibri" w:hAnsi="Calibri" w:cs="Calibri"/>
          <w:szCs w:val="18"/>
        </w:rPr>
      </w:pPr>
      <w:r w:rsidRPr="00B623C4">
        <w:rPr>
          <w:rFonts w:ascii="Calibri" w:hAnsi="Calibri" w:cs="Calibri"/>
          <w:szCs w:val="18"/>
        </w:rPr>
        <w:t>fscanf(infile,"%[^\n]\n",buffer[k]);</w:t>
      </w:r>
      <w:r w:rsidRPr="00B623C4">
        <w:rPr>
          <w:rFonts w:ascii="Calibri" w:hAnsi="Calibri" w:cs="Calibri"/>
          <w:szCs w:val="18"/>
        </w:rPr>
        <w:t xml:space="preserve"> </w:t>
      </w:r>
    </w:p>
    <w:p w:rsidR="00A97EAB" w:rsidRPr="00B623C4" w:rsidRDefault="00A97EAB" w:rsidP="00A97EAB">
      <w:pPr>
        <w:rPr>
          <w:rFonts w:ascii="Calibri" w:hAnsi="Calibri" w:cs="Calibri"/>
          <w:szCs w:val="18"/>
        </w:rPr>
      </w:pPr>
    </w:p>
    <w:p w:rsidR="00B623C4" w:rsidRDefault="00B623C4" w:rsidP="00A97EAB">
      <w:pPr>
        <w:rPr>
          <w:rFonts w:ascii="Calibri" w:hAnsi="Calibri" w:cs="Calibri"/>
          <w:szCs w:val="18"/>
        </w:rPr>
      </w:pPr>
    </w:p>
    <w:p w:rsidR="00A97EAB" w:rsidRDefault="00A97EAB" w:rsidP="00A97EAB">
      <w:pPr>
        <w:rPr>
          <w:rFonts w:ascii="Calibri" w:hAnsi="Calibri" w:cs="Calibri"/>
          <w:szCs w:val="18"/>
        </w:rPr>
      </w:pPr>
      <w:r w:rsidRPr="00B623C4">
        <w:rPr>
          <w:rFonts w:ascii="Calibri" w:hAnsi="Calibri" w:cs="Calibri"/>
          <w:szCs w:val="18"/>
        </w:rPr>
        <w:lastRenderedPageBreak/>
        <w:t>•</w:t>
      </w:r>
      <w:r w:rsidRPr="00B623C4">
        <w:rPr>
          <w:rFonts w:ascii="Calibri" w:hAnsi="Calibri" w:cs="Calibri"/>
          <w:szCs w:val="18"/>
        </w:rPr>
        <w:t>Buffer değişkeninde okunan değerler sırası ile struct city tipinde oluşturulan şehir sayısı kadar kapasitesi olan ct[] dizisine gönderilmektedir.</w:t>
      </w:r>
    </w:p>
    <w:p w:rsidR="00B623C4" w:rsidRPr="00B623C4" w:rsidRDefault="00B623C4" w:rsidP="00A97EAB">
      <w:pPr>
        <w:rPr>
          <w:rFonts w:ascii="Calibri" w:hAnsi="Calibri" w:cs="Calibri"/>
          <w:szCs w:val="18"/>
        </w:rPr>
      </w:pPr>
    </w:p>
    <w:p w:rsidR="00A97EAB" w:rsidRPr="00B623C4" w:rsidRDefault="00A97EAB" w:rsidP="00A97EAB">
      <w:pPr>
        <w:rPr>
          <w:rFonts w:ascii="Calibri" w:hAnsi="Calibri" w:cs="Calibri"/>
          <w:szCs w:val="18"/>
        </w:rPr>
      </w:pPr>
    </w:p>
    <w:p w:rsidR="00A97EAB" w:rsidRPr="00B623C4" w:rsidRDefault="00A97EAB" w:rsidP="00A97EAB">
      <w:pPr>
        <w:ind w:firstLine="720"/>
        <w:rPr>
          <w:rFonts w:ascii="Calibri" w:hAnsi="Calibri" w:cs="Calibri"/>
          <w:szCs w:val="18"/>
        </w:rPr>
      </w:pPr>
      <w:r w:rsidRPr="00B623C4">
        <w:rPr>
          <w:rFonts w:ascii="Calibri" w:hAnsi="Calibri" w:cs="Calibri"/>
          <w:szCs w:val="18"/>
        </w:rPr>
        <w:t>for(int i=0;i&lt;number_of_city;i++){</w:t>
      </w:r>
    </w:p>
    <w:p w:rsidR="00A97EAB" w:rsidRPr="00B623C4" w:rsidRDefault="00A97EAB" w:rsidP="00A97EAB">
      <w:pPr>
        <w:rPr>
          <w:rFonts w:ascii="Calibri" w:hAnsi="Calibri" w:cs="Calibri"/>
          <w:szCs w:val="18"/>
        </w:rPr>
      </w:pPr>
      <w:r w:rsidRPr="00B623C4">
        <w:rPr>
          <w:rFonts w:ascii="Calibri" w:hAnsi="Calibri" w:cs="Calibri"/>
          <w:szCs w:val="18"/>
        </w:rPr>
        <w:t xml:space="preserve">       </w:t>
      </w:r>
      <w:r w:rsidRPr="00B623C4">
        <w:rPr>
          <w:rFonts w:ascii="Calibri" w:hAnsi="Calibri" w:cs="Calibri"/>
          <w:szCs w:val="18"/>
        </w:rPr>
        <w:tab/>
      </w:r>
      <w:r w:rsidRPr="00B623C4">
        <w:rPr>
          <w:rFonts w:ascii="Calibri" w:hAnsi="Calibri" w:cs="Calibri"/>
          <w:szCs w:val="18"/>
        </w:rPr>
        <w:t xml:space="preserve"> ct[i].plate = atoi(buffer[i]);</w:t>
      </w:r>
    </w:p>
    <w:p w:rsidR="00A97EAB" w:rsidRPr="00B623C4" w:rsidRDefault="00A97EAB" w:rsidP="00A97EAB">
      <w:pPr>
        <w:rPr>
          <w:rFonts w:ascii="Calibri" w:hAnsi="Calibri" w:cs="Calibri"/>
          <w:szCs w:val="18"/>
        </w:rPr>
      </w:pPr>
      <w:r w:rsidRPr="00B623C4">
        <w:rPr>
          <w:rFonts w:ascii="Calibri" w:hAnsi="Calibri" w:cs="Calibri"/>
          <w:szCs w:val="18"/>
        </w:rPr>
        <w:t xml:space="preserve">       </w:t>
      </w:r>
      <w:r w:rsidRPr="00B623C4">
        <w:rPr>
          <w:rFonts w:ascii="Calibri" w:hAnsi="Calibri" w:cs="Calibri"/>
          <w:szCs w:val="18"/>
        </w:rPr>
        <w:tab/>
      </w:r>
      <w:r w:rsidRPr="00B623C4">
        <w:rPr>
          <w:rFonts w:ascii="Calibri" w:hAnsi="Calibri" w:cs="Calibri"/>
          <w:szCs w:val="18"/>
        </w:rPr>
        <w:t xml:space="preserve"> strcpy(ct[i].cityName,cityName[i]);</w:t>
      </w:r>
    </w:p>
    <w:p w:rsidR="00A97EAB" w:rsidRPr="00B623C4" w:rsidRDefault="00A97EAB" w:rsidP="00A97EAB">
      <w:pPr>
        <w:rPr>
          <w:rFonts w:ascii="Calibri" w:hAnsi="Calibri" w:cs="Calibri"/>
          <w:szCs w:val="18"/>
        </w:rPr>
      </w:pPr>
      <w:r w:rsidRPr="00B623C4">
        <w:rPr>
          <w:rFonts w:ascii="Calibri" w:hAnsi="Calibri" w:cs="Calibri"/>
          <w:szCs w:val="18"/>
        </w:rPr>
        <w:t xml:space="preserve">        </w:t>
      </w:r>
      <w:r w:rsidRPr="00B623C4">
        <w:rPr>
          <w:rFonts w:ascii="Calibri" w:hAnsi="Calibri" w:cs="Calibri"/>
          <w:szCs w:val="18"/>
        </w:rPr>
        <w:tab/>
      </w:r>
      <w:r w:rsidRPr="00B623C4">
        <w:rPr>
          <w:rFonts w:ascii="Calibri" w:hAnsi="Calibri" w:cs="Calibri"/>
          <w:szCs w:val="18"/>
        </w:rPr>
        <w:t>strcpy(ct[i].region,region[i]);</w:t>
      </w:r>
    </w:p>
    <w:p w:rsidR="00A97EAB" w:rsidRPr="00B623C4" w:rsidRDefault="00A97EAB" w:rsidP="00A97EAB">
      <w:pPr>
        <w:rPr>
          <w:rFonts w:ascii="Calibri" w:hAnsi="Calibri" w:cs="Calibri"/>
          <w:szCs w:val="18"/>
        </w:rPr>
      </w:pPr>
    </w:p>
    <w:p w:rsidR="00A97EAB" w:rsidRPr="00B623C4" w:rsidRDefault="00A97EAB" w:rsidP="00A97EAB">
      <w:pPr>
        <w:rPr>
          <w:rFonts w:ascii="Calibri" w:hAnsi="Calibri" w:cs="Calibri"/>
          <w:szCs w:val="18"/>
        </w:rPr>
      </w:pPr>
      <w:r w:rsidRPr="00B623C4">
        <w:rPr>
          <w:rFonts w:ascii="Calibri" w:hAnsi="Calibri" w:cs="Calibri"/>
          <w:szCs w:val="18"/>
        </w:rPr>
        <w:t xml:space="preserve">        </w:t>
      </w:r>
      <w:r w:rsidRPr="00B623C4">
        <w:rPr>
          <w:rFonts w:ascii="Calibri" w:hAnsi="Calibri" w:cs="Calibri"/>
          <w:szCs w:val="18"/>
        </w:rPr>
        <w:tab/>
      </w:r>
      <w:r w:rsidRPr="00B623C4">
        <w:rPr>
          <w:rFonts w:ascii="Calibri" w:hAnsi="Calibri" w:cs="Calibri"/>
          <w:szCs w:val="18"/>
        </w:rPr>
        <w:t>add_sequential(&amp;ct[i]);</w:t>
      </w:r>
    </w:p>
    <w:p w:rsidR="00A97EAB" w:rsidRDefault="00A97EAB" w:rsidP="00A97EAB">
      <w:pPr>
        <w:rPr>
          <w:rFonts w:ascii="Calibri" w:hAnsi="Calibri" w:cs="Calibri"/>
          <w:szCs w:val="18"/>
        </w:rPr>
      </w:pPr>
      <w:r w:rsidRPr="00B623C4">
        <w:rPr>
          <w:rFonts w:ascii="Calibri" w:hAnsi="Calibri" w:cs="Calibri"/>
          <w:szCs w:val="18"/>
        </w:rPr>
        <w:t xml:space="preserve">    </w:t>
      </w:r>
      <w:r w:rsidRPr="00B623C4">
        <w:rPr>
          <w:rFonts w:ascii="Calibri" w:hAnsi="Calibri" w:cs="Calibri"/>
          <w:szCs w:val="18"/>
        </w:rPr>
        <w:tab/>
      </w:r>
      <w:r w:rsidRPr="00B623C4">
        <w:rPr>
          <w:rFonts w:ascii="Calibri" w:hAnsi="Calibri" w:cs="Calibri"/>
          <w:szCs w:val="18"/>
        </w:rPr>
        <w:t>}</w:t>
      </w:r>
    </w:p>
    <w:p w:rsidR="00B623C4" w:rsidRPr="00B623C4" w:rsidRDefault="00B623C4" w:rsidP="00A97EAB">
      <w:pPr>
        <w:rPr>
          <w:rFonts w:ascii="Calibri" w:hAnsi="Calibri" w:cs="Calibri"/>
          <w:szCs w:val="18"/>
        </w:rPr>
      </w:pPr>
    </w:p>
    <w:p w:rsidR="00A97EAB" w:rsidRPr="00B623C4" w:rsidRDefault="00A97EAB" w:rsidP="00A97EAB">
      <w:pPr>
        <w:rPr>
          <w:rFonts w:ascii="Calibri" w:hAnsi="Calibri" w:cs="Calibri"/>
          <w:szCs w:val="18"/>
        </w:rPr>
      </w:pPr>
    </w:p>
    <w:p w:rsidR="00A97EAB" w:rsidRDefault="00A97EAB" w:rsidP="00A97EAB">
      <w:pPr>
        <w:rPr>
          <w:rFonts w:ascii="Calibri" w:hAnsi="Calibri" w:cs="Calibri"/>
          <w:szCs w:val="18"/>
        </w:rPr>
      </w:pPr>
      <w:r w:rsidRPr="00B623C4">
        <w:rPr>
          <w:rFonts w:ascii="Calibri" w:hAnsi="Calibri" w:cs="Calibri"/>
          <w:szCs w:val="18"/>
        </w:rPr>
        <w:t>•</w:t>
      </w:r>
      <w:r w:rsidRPr="00B623C4">
        <w:rPr>
          <w:rFonts w:ascii="Calibri" w:hAnsi="Calibri" w:cs="Calibri"/>
          <w:szCs w:val="18"/>
        </w:rPr>
        <w:t>Bu kısımlar tamamlandıktan sonra Menü kısmına gelinmektedir. Kullanıcıdan aldığı değerlere göre:</w:t>
      </w:r>
    </w:p>
    <w:p w:rsidR="00B623C4" w:rsidRPr="00B623C4" w:rsidRDefault="00B623C4" w:rsidP="00A97EAB">
      <w:pPr>
        <w:rPr>
          <w:rFonts w:ascii="Calibri" w:hAnsi="Calibri" w:cs="Calibri"/>
          <w:szCs w:val="18"/>
        </w:rPr>
      </w:pPr>
    </w:p>
    <w:p w:rsidR="00A97EAB" w:rsidRDefault="00A97EAB" w:rsidP="00B623C4">
      <w:pPr>
        <w:rPr>
          <w:rFonts w:ascii="Calibri" w:hAnsi="Calibri" w:cs="Calibri"/>
          <w:szCs w:val="18"/>
        </w:rPr>
      </w:pPr>
      <w:r w:rsidRPr="00B623C4">
        <w:rPr>
          <w:rFonts w:ascii="Calibri" w:hAnsi="Calibri" w:cs="Calibri"/>
          <w:szCs w:val="18"/>
        </w:rPr>
        <w:t>Case1:</w:t>
      </w:r>
      <w:r w:rsidRPr="00B623C4">
        <w:rPr>
          <w:rFonts w:ascii="Calibri" w:hAnsi="Calibri" w:cs="Calibri"/>
          <w:szCs w:val="18"/>
        </w:rPr>
        <w:tab/>
      </w:r>
      <w:r w:rsidRPr="00B623C4">
        <w:rPr>
          <w:rFonts w:ascii="Calibri" w:hAnsi="Calibri" w:cs="Calibri"/>
          <w:szCs w:val="18"/>
        </w:rPr>
        <w:tab/>
      </w:r>
      <w:r w:rsidR="00D20E11" w:rsidRPr="00B623C4">
        <w:rPr>
          <w:rFonts w:ascii="Calibri" w:hAnsi="Calibri" w:cs="Calibri"/>
          <w:szCs w:val="18"/>
        </w:rPr>
        <w:t xml:space="preserve">   </w:t>
      </w:r>
      <w:r w:rsidR="00D20E11" w:rsidRPr="00B623C4">
        <w:rPr>
          <w:rFonts w:ascii="Calibri" w:hAnsi="Calibri" w:cs="Calibri"/>
          <w:szCs w:val="18"/>
        </w:rPr>
        <w:t>add_sequential(&amp;ct[number_of_city-1]);</w:t>
      </w:r>
    </w:p>
    <w:p w:rsidR="00B623C4" w:rsidRDefault="00B623C4" w:rsidP="00B623C4">
      <w:pPr>
        <w:rPr>
          <w:rFonts w:ascii="Calibri" w:hAnsi="Calibri" w:cs="Calibri"/>
          <w:szCs w:val="18"/>
        </w:rPr>
      </w:pPr>
      <w:r w:rsidRPr="00B623C4">
        <w:rPr>
          <w:rFonts w:ascii="Calibri" w:hAnsi="Calibri" w:cs="Calibri"/>
          <w:szCs w:val="18"/>
        </w:rPr>
        <w:t>ct = realloc(ct,number_of_city*sizeof(struct city));</w:t>
      </w:r>
    </w:p>
    <w:p w:rsidR="009707FD" w:rsidRDefault="00B623C4" w:rsidP="009707FD">
      <w:pPr>
        <w:rPr>
          <w:rFonts w:ascii="Calibri" w:hAnsi="Calibri" w:cs="Calibri"/>
          <w:szCs w:val="18"/>
        </w:rPr>
      </w:pPr>
      <w:r w:rsidRPr="00B623C4">
        <w:rPr>
          <w:rFonts w:ascii="Calibri" w:hAnsi="Calibri" w:cs="Calibri"/>
          <w:szCs w:val="18"/>
        </w:rPr>
        <w:t>neig = realloc(neig,number_of_city*sizeof(struct</w:t>
      </w:r>
      <w:r w:rsidR="009707FD">
        <w:rPr>
          <w:rFonts w:ascii="Calibri" w:hAnsi="Calibri" w:cs="Calibri"/>
          <w:szCs w:val="18"/>
        </w:rPr>
        <w:t xml:space="preserve"> </w:t>
      </w:r>
      <w:r w:rsidRPr="00B623C4">
        <w:rPr>
          <w:rFonts w:ascii="Calibri" w:hAnsi="Calibri" w:cs="Calibri"/>
          <w:szCs w:val="18"/>
        </w:rPr>
        <w:t>neigbour));</w:t>
      </w:r>
    </w:p>
    <w:p w:rsidR="009707FD" w:rsidRDefault="00B623C4" w:rsidP="009707FD">
      <w:pPr>
        <w:rPr>
          <w:rFonts w:ascii="Calibri" w:hAnsi="Calibri" w:cs="Calibri"/>
          <w:szCs w:val="18"/>
        </w:rPr>
      </w:pPr>
      <w:r w:rsidRPr="00B623C4">
        <w:rPr>
          <w:rFonts w:ascii="Calibri" w:hAnsi="Calibri" w:cs="Calibri"/>
          <w:szCs w:val="18"/>
        </w:rPr>
        <w:t xml:space="preserve"> const char *token2 = strtok(buffer2,",")</w:t>
      </w:r>
      <w:r w:rsidR="009707FD">
        <w:rPr>
          <w:rFonts w:ascii="Calibri" w:hAnsi="Calibri" w:cs="Calibri"/>
          <w:szCs w:val="18"/>
        </w:rPr>
        <w:t>;</w:t>
      </w:r>
    </w:p>
    <w:p w:rsidR="00B623C4" w:rsidRPr="00B623C4" w:rsidRDefault="00B623C4" w:rsidP="009707FD">
      <w:pPr>
        <w:rPr>
          <w:rFonts w:ascii="Calibri" w:hAnsi="Calibri" w:cs="Calibri"/>
          <w:szCs w:val="18"/>
        </w:rPr>
      </w:pPr>
      <w:r w:rsidRPr="00B623C4">
        <w:rPr>
          <w:rFonts w:ascii="Calibri" w:hAnsi="Calibri" w:cs="Calibri"/>
          <w:szCs w:val="18"/>
        </w:rPr>
        <w:t>int line2 = 0;</w:t>
      </w:r>
    </w:p>
    <w:p w:rsidR="009707FD" w:rsidRDefault="009707FD" w:rsidP="009707FD">
      <w:pPr>
        <w:rPr>
          <w:rFonts w:ascii="Calibri" w:hAnsi="Calibri" w:cs="Calibri"/>
          <w:szCs w:val="18"/>
        </w:rPr>
      </w:pPr>
    </w:p>
    <w:p w:rsidR="00B623C4" w:rsidRPr="00B623C4" w:rsidRDefault="00B623C4" w:rsidP="009707FD">
      <w:pPr>
        <w:rPr>
          <w:rFonts w:ascii="Calibri" w:hAnsi="Calibri" w:cs="Calibri"/>
          <w:szCs w:val="18"/>
        </w:rPr>
      </w:pPr>
      <w:r w:rsidRPr="00B623C4">
        <w:rPr>
          <w:rFonts w:ascii="Calibri" w:hAnsi="Calibri" w:cs="Calibri"/>
          <w:szCs w:val="18"/>
        </w:rPr>
        <w:t>while(token2 != NULL){</w:t>
      </w:r>
    </w:p>
    <w:p w:rsidR="00B623C4" w:rsidRPr="00B623C4" w:rsidRDefault="00B623C4" w:rsidP="009707FD">
      <w:pPr>
        <w:rPr>
          <w:rFonts w:ascii="Calibri" w:hAnsi="Calibri" w:cs="Calibri"/>
          <w:szCs w:val="18"/>
        </w:rPr>
      </w:pPr>
      <w:r w:rsidRPr="00B623C4">
        <w:rPr>
          <w:rFonts w:ascii="Calibri" w:hAnsi="Calibri" w:cs="Calibri"/>
          <w:szCs w:val="18"/>
        </w:rPr>
        <w:t>if(line2 == 1){</w:t>
      </w:r>
    </w:p>
    <w:p w:rsidR="00B623C4" w:rsidRPr="00B623C4" w:rsidRDefault="00B623C4" w:rsidP="009707FD">
      <w:pPr>
        <w:ind w:firstLine="720"/>
        <w:rPr>
          <w:rFonts w:ascii="Calibri" w:hAnsi="Calibri" w:cs="Calibri"/>
          <w:szCs w:val="18"/>
        </w:rPr>
      </w:pPr>
      <w:r w:rsidRPr="00B623C4">
        <w:rPr>
          <w:rFonts w:ascii="Calibri" w:hAnsi="Calibri" w:cs="Calibri"/>
          <w:szCs w:val="18"/>
        </w:rPr>
        <w:t>strcpy(ct[number_of_city1].cityName,token2);}else if(line2 == 2){</w:t>
      </w:r>
    </w:p>
    <w:p w:rsidR="00B623C4" w:rsidRPr="00B623C4" w:rsidRDefault="00B623C4" w:rsidP="00B623C4">
      <w:pPr>
        <w:ind w:left="720"/>
        <w:rPr>
          <w:rFonts w:ascii="Calibri" w:hAnsi="Calibri" w:cs="Calibri"/>
          <w:szCs w:val="18"/>
        </w:rPr>
      </w:pPr>
      <w:r w:rsidRPr="00B623C4">
        <w:rPr>
          <w:rFonts w:ascii="Calibri" w:hAnsi="Calibri" w:cs="Calibri"/>
          <w:szCs w:val="18"/>
        </w:rPr>
        <w:t xml:space="preserve"> strcpy(ct[number_of_city-1].region,token2);</w:t>
      </w:r>
    </w:p>
    <w:p w:rsidR="009707FD" w:rsidRDefault="00B623C4" w:rsidP="009707FD">
      <w:pPr>
        <w:rPr>
          <w:rFonts w:ascii="Calibri" w:hAnsi="Calibri" w:cs="Calibri"/>
          <w:szCs w:val="18"/>
        </w:rPr>
      </w:pPr>
      <w:r w:rsidRPr="00B623C4">
        <w:rPr>
          <w:rFonts w:ascii="Calibri" w:hAnsi="Calibri" w:cs="Calibri"/>
          <w:szCs w:val="18"/>
        </w:rPr>
        <w:t>}</w:t>
      </w:r>
    </w:p>
    <w:p w:rsidR="009707FD" w:rsidRDefault="00B623C4" w:rsidP="009707FD">
      <w:pPr>
        <w:rPr>
          <w:rFonts w:ascii="Calibri" w:hAnsi="Calibri" w:cs="Calibri"/>
          <w:szCs w:val="18"/>
        </w:rPr>
      </w:pPr>
      <w:r w:rsidRPr="00B623C4">
        <w:rPr>
          <w:rFonts w:ascii="Calibri" w:hAnsi="Calibri" w:cs="Calibri"/>
          <w:szCs w:val="18"/>
        </w:rPr>
        <w:t xml:space="preserve">  line2 ++;                      </w:t>
      </w:r>
    </w:p>
    <w:p w:rsidR="009707FD" w:rsidRDefault="00B623C4" w:rsidP="009707FD">
      <w:pPr>
        <w:rPr>
          <w:rFonts w:ascii="Calibri" w:hAnsi="Calibri" w:cs="Calibri"/>
          <w:szCs w:val="18"/>
        </w:rPr>
      </w:pPr>
      <w:r w:rsidRPr="00B623C4">
        <w:rPr>
          <w:rFonts w:ascii="Calibri" w:hAnsi="Calibri" w:cs="Calibri"/>
          <w:szCs w:val="18"/>
        </w:rPr>
        <w:t xml:space="preserve">  token2 = strtok(NULL,",");</w:t>
      </w:r>
    </w:p>
    <w:p w:rsidR="009707FD" w:rsidRDefault="00B623C4" w:rsidP="009707FD">
      <w:pPr>
        <w:rPr>
          <w:rFonts w:ascii="Calibri" w:hAnsi="Calibri" w:cs="Calibri"/>
          <w:szCs w:val="18"/>
        </w:rPr>
      </w:pPr>
      <w:r w:rsidRPr="00B623C4">
        <w:rPr>
          <w:rFonts w:ascii="Calibri" w:hAnsi="Calibri" w:cs="Calibri"/>
          <w:szCs w:val="18"/>
        </w:rPr>
        <w:t>}</w:t>
      </w:r>
      <w:r w:rsidR="009707FD">
        <w:rPr>
          <w:rFonts w:ascii="Calibri" w:hAnsi="Calibri" w:cs="Calibri"/>
          <w:szCs w:val="18"/>
        </w:rPr>
        <w:t>break;</w:t>
      </w:r>
    </w:p>
    <w:p w:rsidR="00D20E11" w:rsidRDefault="00D20E11" w:rsidP="009707FD">
      <w:pPr>
        <w:rPr>
          <w:rFonts w:ascii="Calibri" w:hAnsi="Calibri" w:cs="Calibri"/>
          <w:szCs w:val="18"/>
        </w:rPr>
      </w:pPr>
      <w:r w:rsidRPr="00B623C4">
        <w:rPr>
          <w:rFonts w:ascii="Calibri" w:hAnsi="Calibri" w:cs="Calibri"/>
          <w:szCs w:val="18"/>
        </w:rPr>
        <w:t>Case2:</w:t>
      </w:r>
    </w:p>
    <w:p w:rsidR="009707FD" w:rsidRPr="009707FD" w:rsidRDefault="009707FD" w:rsidP="009707FD">
      <w:pPr>
        <w:rPr>
          <w:rFonts w:ascii="Calibri" w:hAnsi="Calibri" w:cs="Calibri"/>
          <w:szCs w:val="18"/>
        </w:rPr>
      </w:pPr>
      <w:r w:rsidRPr="009707FD">
        <w:rPr>
          <w:rFonts w:ascii="Calibri" w:hAnsi="Calibri" w:cs="Calibri"/>
          <w:szCs w:val="18"/>
        </w:rPr>
        <w:t>printf("Please enter city info to delete it: ");</w:t>
      </w:r>
    </w:p>
    <w:p w:rsidR="009707FD" w:rsidRPr="009707FD" w:rsidRDefault="009707FD" w:rsidP="009707FD">
      <w:pPr>
        <w:rPr>
          <w:rFonts w:ascii="Calibri" w:hAnsi="Calibri" w:cs="Calibri"/>
          <w:szCs w:val="18"/>
        </w:rPr>
      </w:pPr>
      <w:r w:rsidRPr="009707FD">
        <w:rPr>
          <w:rFonts w:ascii="Calibri" w:hAnsi="Calibri" w:cs="Calibri"/>
          <w:szCs w:val="18"/>
        </w:rPr>
        <w:t xml:space="preserve">                scanf("%s",buffer4);</w:t>
      </w:r>
    </w:p>
    <w:p w:rsidR="009707FD" w:rsidRPr="009707FD" w:rsidRDefault="009707FD" w:rsidP="009707FD">
      <w:pPr>
        <w:rPr>
          <w:rFonts w:ascii="Calibri" w:hAnsi="Calibri" w:cs="Calibri"/>
          <w:szCs w:val="18"/>
        </w:rPr>
      </w:pPr>
      <w:r w:rsidRPr="009707FD">
        <w:rPr>
          <w:rFonts w:ascii="Calibri" w:hAnsi="Calibri" w:cs="Calibri"/>
          <w:szCs w:val="18"/>
        </w:rPr>
        <w:t xml:space="preserve">                int result_of5 = search(atoi(buffer4));</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if(result_of5 != -1){</w:t>
      </w:r>
    </w:p>
    <w:p w:rsidR="009707FD" w:rsidRPr="009707FD" w:rsidRDefault="009707FD" w:rsidP="009707FD">
      <w:pPr>
        <w:rPr>
          <w:rFonts w:ascii="Calibri" w:hAnsi="Calibri" w:cs="Calibri"/>
          <w:szCs w:val="18"/>
        </w:rPr>
      </w:pPr>
      <w:r w:rsidRPr="009707FD">
        <w:rPr>
          <w:rFonts w:ascii="Calibri" w:hAnsi="Calibri" w:cs="Calibri"/>
          <w:szCs w:val="18"/>
        </w:rPr>
        <w:t xml:space="preserve">                    delete_city(ct,result_of5);</w:t>
      </w:r>
    </w:p>
    <w:p w:rsidR="009707FD" w:rsidRPr="00B623C4" w:rsidRDefault="009707FD" w:rsidP="009707FD">
      <w:pPr>
        <w:rPr>
          <w:rFonts w:ascii="Calibri" w:hAnsi="Calibri" w:cs="Calibri"/>
          <w:szCs w:val="18"/>
        </w:rPr>
      </w:pPr>
      <w:r w:rsidRPr="009707FD">
        <w:rPr>
          <w:rFonts w:ascii="Calibri" w:hAnsi="Calibri" w:cs="Calibri"/>
          <w:szCs w:val="18"/>
        </w:rPr>
        <w:t xml:space="preserve">                }break;</w:t>
      </w:r>
    </w:p>
    <w:p w:rsidR="00D20E11" w:rsidRPr="00B623C4" w:rsidRDefault="00D20E11" w:rsidP="009707FD">
      <w:pPr>
        <w:rPr>
          <w:rFonts w:ascii="Calibri" w:hAnsi="Calibri" w:cs="Calibri"/>
          <w:szCs w:val="18"/>
        </w:rPr>
      </w:pPr>
      <w:r w:rsidRPr="00B623C4">
        <w:rPr>
          <w:rFonts w:ascii="Calibri" w:hAnsi="Calibri" w:cs="Calibri"/>
          <w:szCs w:val="18"/>
        </w:rPr>
        <w:t>Case3:</w:t>
      </w:r>
    </w:p>
    <w:p w:rsidR="009707FD" w:rsidRPr="009707FD" w:rsidRDefault="009707FD" w:rsidP="009707FD">
      <w:pPr>
        <w:rPr>
          <w:rFonts w:ascii="Calibri" w:hAnsi="Calibri" w:cs="Calibri"/>
          <w:szCs w:val="18"/>
        </w:rPr>
      </w:pPr>
      <w:r w:rsidRPr="009707FD">
        <w:rPr>
          <w:rFonts w:ascii="Calibri" w:hAnsi="Calibri" w:cs="Calibri"/>
          <w:szCs w:val="18"/>
        </w:rPr>
        <w:t>printf("Please enter city info to search it: ");</w:t>
      </w:r>
    </w:p>
    <w:p w:rsidR="009707FD" w:rsidRPr="009707FD" w:rsidRDefault="009707FD" w:rsidP="009707FD">
      <w:pPr>
        <w:rPr>
          <w:rFonts w:ascii="Calibri" w:hAnsi="Calibri" w:cs="Calibri"/>
          <w:szCs w:val="18"/>
        </w:rPr>
      </w:pPr>
      <w:r w:rsidRPr="009707FD">
        <w:rPr>
          <w:rFonts w:ascii="Calibri" w:hAnsi="Calibri" w:cs="Calibri"/>
          <w:szCs w:val="18"/>
        </w:rPr>
        <w:t xml:space="preserve">                scanf("%s",buffer5);</w:t>
      </w:r>
    </w:p>
    <w:p w:rsidR="009707FD" w:rsidRPr="00B623C4" w:rsidRDefault="009707FD" w:rsidP="009707FD">
      <w:pPr>
        <w:rPr>
          <w:rFonts w:ascii="Calibri" w:hAnsi="Calibri" w:cs="Calibri"/>
          <w:szCs w:val="18"/>
        </w:rPr>
      </w:pPr>
      <w:r w:rsidRPr="009707FD">
        <w:rPr>
          <w:rFonts w:ascii="Calibri" w:hAnsi="Calibri" w:cs="Calibri"/>
          <w:szCs w:val="18"/>
        </w:rPr>
        <w:t xml:space="preserve">                int result_of6 = search(atoi(buffer5));</w:t>
      </w:r>
    </w:p>
    <w:p w:rsidR="009707FD" w:rsidRDefault="00D20E11" w:rsidP="009707FD">
      <w:pPr>
        <w:rPr>
          <w:rFonts w:ascii="Calibri" w:hAnsi="Calibri" w:cs="Calibri"/>
          <w:szCs w:val="18"/>
        </w:rPr>
      </w:pPr>
      <w:r w:rsidRPr="00B623C4">
        <w:rPr>
          <w:rFonts w:ascii="Calibri" w:hAnsi="Calibri" w:cs="Calibri"/>
          <w:szCs w:val="18"/>
        </w:rPr>
        <w:t>add_sequential(&amp;ct[number_of_city-1]);</w:t>
      </w:r>
    </w:p>
    <w:p w:rsidR="009707FD" w:rsidRDefault="009707FD" w:rsidP="009707FD">
      <w:pPr>
        <w:rPr>
          <w:rFonts w:ascii="Calibri" w:hAnsi="Calibri" w:cs="Calibri"/>
          <w:szCs w:val="18"/>
        </w:rPr>
      </w:pPr>
      <w:r>
        <w:rPr>
          <w:rFonts w:ascii="Calibri" w:hAnsi="Calibri" w:cs="Calibri"/>
          <w:szCs w:val="18"/>
        </w:rPr>
        <w:t>break;</w:t>
      </w:r>
    </w:p>
    <w:p w:rsidR="009707FD" w:rsidRDefault="009707FD" w:rsidP="009707FD">
      <w:pPr>
        <w:rPr>
          <w:rFonts w:ascii="Calibri" w:hAnsi="Calibri" w:cs="Calibri"/>
          <w:szCs w:val="18"/>
        </w:rPr>
      </w:pPr>
    </w:p>
    <w:p w:rsidR="00D20E11" w:rsidRPr="00B623C4" w:rsidRDefault="00D20E11" w:rsidP="009707FD">
      <w:pPr>
        <w:rPr>
          <w:rFonts w:ascii="Calibri" w:hAnsi="Calibri" w:cs="Calibri"/>
          <w:szCs w:val="18"/>
        </w:rPr>
      </w:pPr>
      <w:r w:rsidRPr="00B623C4">
        <w:rPr>
          <w:rFonts w:ascii="Calibri" w:hAnsi="Calibri" w:cs="Calibri"/>
          <w:szCs w:val="18"/>
        </w:rPr>
        <w:t>Case4:</w:t>
      </w:r>
    </w:p>
    <w:p w:rsidR="00D20E11" w:rsidRDefault="00D20E11" w:rsidP="009707FD">
      <w:pPr>
        <w:rPr>
          <w:rFonts w:ascii="Calibri" w:hAnsi="Calibri" w:cs="Calibri"/>
          <w:szCs w:val="18"/>
        </w:rPr>
      </w:pPr>
      <w:r w:rsidRPr="00B623C4">
        <w:rPr>
          <w:rFonts w:ascii="Calibri" w:hAnsi="Calibri" w:cs="Calibri"/>
          <w:szCs w:val="18"/>
        </w:rPr>
        <w:t>list(outfile);</w:t>
      </w:r>
    </w:p>
    <w:p w:rsidR="009707FD" w:rsidRPr="009707FD" w:rsidRDefault="009707FD" w:rsidP="009707FD">
      <w:pPr>
        <w:rPr>
          <w:rFonts w:ascii="Calibri" w:hAnsi="Calibri" w:cs="Calibri"/>
          <w:szCs w:val="18"/>
        </w:rPr>
      </w:pPr>
      <w:r w:rsidRPr="009707FD">
        <w:rPr>
          <w:rFonts w:ascii="Calibri" w:hAnsi="Calibri" w:cs="Calibri"/>
          <w:szCs w:val="18"/>
        </w:rPr>
        <w:t>while(list != NULL){</w:t>
      </w:r>
    </w:p>
    <w:p w:rsidR="009707FD" w:rsidRPr="009707FD" w:rsidRDefault="009707FD" w:rsidP="009707FD">
      <w:pPr>
        <w:rPr>
          <w:rFonts w:ascii="Calibri" w:hAnsi="Calibri" w:cs="Calibri"/>
          <w:szCs w:val="18"/>
        </w:rPr>
      </w:pPr>
      <w:r w:rsidRPr="009707FD">
        <w:rPr>
          <w:rFonts w:ascii="Calibri" w:hAnsi="Calibri" w:cs="Calibri"/>
          <w:szCs w:val="18"/>
        </w:rPr>
        <w:t xml:space="preserve">        fprintf(outfile,"%d %15s %3s %d ",list-&gt;plate,list-&gt;cityName,</w:t>
      </w:r>
    </w:p>
    <w:p w:rsidR="009707FD" w:rsidRPr="009707FD" w:rsidRDefault="009707FD" w:rsidP="009707FD">
      <w:pPr>
        <w:rPr>
          <w:rFonts w:ascii="Calibri" w:hAnsi="Calibri" w:cs="Calibri"/>
          <w:szCs w:val="18"/>
        </w:rPr>
      </w:pPr>
      <w:r w:rsidRPr="009707FD">
        <w:rPr>
          <w:rFonts w:ascii="Calibri" w:hAnsi="Calibri" w:cs="Calibri"/>
          <w:szCs w:val="18"/>
        </w:rPr>
        <w:t xml:space="preserve">            list-&gt;region,list-&gt;number_of_neigbour);</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for(int i=0;i&lt;list-&gt;number_of_neigbour;i++){</w:t>
      </w:r>
    </w:p>
    <w:p w:rsidR="009707FD" w:rsidRPr="009707FD" w:rsidRDefault="009707FD" w:rsidP="009707FD">
      <w:pPr>
        <w:rPr>
          <w:rFonts w:ascii="Calibri" w:hAnsi="Calibri" w:cs="Calibri"/>
          <w:szCs w:val="18"/>
        </w:rPr>
      </w:pPr>
      <w:r w:rsidRPr="009707FD">
        <w:rPr>
          <w:rFonts w:ascii="Calibri" w:hAnsi="Calibri" w:cs="Calibri"/>
          <w:szCs w:val="18"/>
        </w:rPr>
        <w:t xml:space="preserve">            fprintf(outfile,"-&gt;%d",list2-&gt;plate);</w:t>
      </w:r>
    </w:p>
    <w:p w:rsidR="009707FD" w:rsidRPr="009707FD" w:rsidRDefault="009707FD" w:rsidP="009707FD">
      <w:pPr>
        <w:rPr>
          <w:rFonts w:ascii="Calibri" w:hAnsi="Calibri" w:cs="Calibri"/>
          <w:szCs w:val="18"/>
        </w:rPr>
      </w:pPr>
      <w:r w:rsidRPr="009707FD">
        <w:rPr>
          <w:rFonts w:ascii="Calibri" w:hAnsi="Calibri" w:cs="Calibri"/>
          <w:szCs w:val="18"/>
        </w:rPr>
        <w:t xml:space="preserve">            list2 = list2-&gt;next;</w:t>
      </w:r>
    </w:p>
    <w:p w:rsidR="009707FD" w:rsidRPr="009707FD" w:rsidRDefault="009707FD" w:rsidP="009707FD">
      <w:pPr>
        <w:rPr>
          <w:rFonts w:ascii="Calibri" w:hAnsi="Calibri" w:cs="Calibri"/>
          <w:szCs w:val="18"/>
        </w:rPr>
      </w:pPr>
      <w:r w:rsidRPr="009707FD">
        <w:rPr>
          <w:rFonts w:ascii="Calibri" w:hAnsi="Calibri" w:cs="Calibri"/>
          <w:szCs w:val="18"/>
        </w:rPr>
        <w:t xml:space="preserve">        }</w:t>
      </w:r>
    </w:p>
    <w:p w:rsidR="009707FD" w:rsidRPr="009707FD" w:rsidRDefault="009707FD" w:rsidP="009707FD">
      <w:pPr>
        <w:rPr>
          <w:rFonts w:ascii="Calibri" w:hAnsi="Calibri" w:cs="Calibri"/>
          <w:szCs w:val="18"/>
        </w:rPr>
      </w:pPr>
      <w:r w:rsidRPr="009707FD">
        <w:rPr>
          <w:rFonts w:ascii="Calibri" w:hAnsi="Calibri" w:cs="Calibri"/>
          <w:szCs w:val="18"/>
        </w:rPr>
        <w:t xml:space="preserve">        fprintf(outfile,"\n");</w:t>
      </w:r>
    </w:p>
    <w:p w:rsidR="009707FD" w:rsidRPr="009707FD" w:rsidRDefault="009707FD" w:rsidP="009707FD">
      <w:pPr>
        <w:rPr>
          <w:rFonts w:ascii="Calibri" w:hAnsi="Calibri" w:cs="Calibri"/>
          <w:szCs w:val="18"/>
        </w:rPr>
      </w:pPr>
      <w:r w:rsidRPr="009707FD">
        <w:rPr>
          <w:rFonts w:ascii="Calibri" w:hAnsi="Calibri" w:cs="Calibri"/>
          <w:szCs w:val="18"/>
        </w:rPr>
        <w:t xml:space="preserve">        fprintf(outfile,"|\n");</w:t>
      </w:r>
    </w:p>
    <w:p w:rsidR="009707FD" w:rsidRPr="009707FD" w:rsidRDefault="009707FD" w:rsidP="009707FD">
      <w:pPr>
        <w:rPr>
          <w:rFonts w:ascii="Calibri" w:hAnsi="Calibri" w:cs="Calibri"/>
          <w:szCs w:val="18"/>
        </w:rPr>
      </w:pPr>
      <w:r w:rsidRPr="009707FD">
        <w:rPr>
          <w:rFonts w:ascii="Calibri" w:hAnsi="Calibri" w:cs="Calibri"/>
          <w:szCs w:val="18"/>
        </w:rPr>
        <w:t xml:space="preserve">        list = list-&gt;next;</w:t>
      </w:r>
    </w:p>
    <w:p w:rsidR="009707FD" w:rsidRDefault="009707FD" w:rsidP="009707FD">
      <w:pPr>
        <w:rPr>
          <w:rFonts w:ascii="Calibri" w:hAnsi="Calibri" w:cs="Calibri"/>
          <w:szCs w:val="18"/>
        </w:rPr>
      </w:pPr>
      <w:r w:rsidRPr="009707FD">
        <w:rPr>
          <w:rFonts w:ascii="Calibri" w:hAnsi="Calibri" w:cs="Calibri"/>
          <w:szCs w:val="18"/>
        </w:rPr>
        <w:t xml:space="preserve">    }</w:t>
      </w:r>
      <w:r>
        <w:rPr>
          <w:rFonts w:ascii="Calibri" w:hAnsi="Calibri" w:cs="Calibri"/>
          <w:szCs w:val="18"/>
        </w:rPr>
        <w:t>break;</w:t>
      </w:r>
    </w:p>
    <w:p w:rsidR="009707FD" w:rsidRDefault="009707FD" w:rsidP="009707FD">
      <w:pPr>
        <w:rPr>
          <w:rFonts w:ascii="Calibri" w:hAnsi="Calibri" w:cs="Calibri"/>
          <w:szCs w:val="18"/>
        </w:rPr>
      </w:pPr>
    </w:p>
    <w:p w:rsidR="00D20E11" w:rsidRPr="00B623C4" w:rsidRDefault="00D20E11" w:rsidP="009707FD">
      <w:pPr>
        <w:rPr>
          <w:rFonts w:ascii="Calibri" w:hAnsi="Calibri" w:cs="Calibri"/>
          <w:szCs w:val="18"/>
        </w:rPr>
      </w:pPr>
      <w:r w:rsidRPr="00B623C4">
        <w:rPr>
          <w:rFonts w:ascii="Calibri" w:hAnsi="Calibri" w:cs="Calibri"/>
          <w:szCs w:val="18"/>
        </w:rPr>
        <w:t>Case5:</w:t>
      </w:r>
    </w:p>
    <w:p w:rsidR="00D20E11" w:rsidRDefault="00D20E11" w:rsidP="009707FD">
      <w:pPr>
        <w:rPr>
          <w:rFonts w:ascii="Calibri" w:hAnsi="Calibri" w:cs="Calibri"/>
          <w:szCs w:val="18"/>
        </w:rPr>
      </w:pPr>
      <w:r w:rsidRPr="00B623C4">
        <w:rPr>
          <w:rFonts w:ascii="Calibri" w:hAnsi="Calibri" w:cs="Calibri"/>
          <w:szCs w:val="18"/>
        </w:rPr>
        <w:t>list_region(reg);</w:t>
      </w:r>
    </w:p>
    <w:p w:rsidR="009707FD" w:rsidRPr="009707FD" w:rsidRDefault="009707FD" w:rsidP="009707FD">
      <w:pPr>
        <w:rPr>
          <w:rFonts w:ascii="Calibri" w:hAnsi="Calibri" w:cs="Calibri"/>
          <w:szCs w:val="18"/>
        </w:rPr>
      </w:pPr>
      <w:r w:rsidRPr="009707FD">
        <w:rPr>
          <w:rFonts w:ascii="Calibri" w:hAnsi="Calibri" w:cs="Calibri"/>
          <w:szCs w:val="18"/>
        </w:rPr>
        <w:t>struct city *list ;</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list =first;</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while(list != NULL){</w:t>
      </w:r>
    </w:p>
    <w:p w:rsidR="009707FD" w:rsidRPr="009707FD" w:rsidRDefault="009707FD" w:rsidP="009707FD">
      <w:pPr>
        <w:rPr>
          <w:rFonts w:ascii="Calibri" w:hAnsi="Calibri" w:cs="Calibri"/>
          <w:szCs w:val="18"/>
        </w:rPr>
      </w:pPr>
      <w:r w:rsidRPr="009707FD">
        <w:rPr>
          <w:rFonts w:ascii="Calibri" w:hAnsi="Calibri" w:cs="Calibri"/>
          <w:szCs w:val="18"/>
        </w:rPr>
        <w:t xml:space="preserve">        if(strcmp(list-&gt;region , region) == 0){</w:t>
      </w:r>
    </w:p>
    <w:p w:rsidR="009707FD" w:rsidRPr="009707FD" w:rsidRDefault="009707FD" w:rsidP="009707FD">
      <w:pPr>
        <w:rPr>
          <w:rFonts w:ascii="Calibri" w:hAnsi="Calibri" w:cs="Calibri"/>
          <w:szCs w:val="18"/>
        </w:rPr>
      </w:pPr>
      <w:r w:rsidRPr="009707FD">
        <w:rPr>
          <w:rFonts w:ascii="Calibri" w:hAnsi="Calibri" w:cs="Calibri"/>
          <w:szCs w:val="18"/>
        </w:rPr>
        <w:t xml:space="preserve">            printf("%d %15s %3s %d\n",list-&gt;plate,list-&gt;cityName,</w:t>
      </w:r>
    </w:p>
    <w:p w:rsidR="009707FD" w:rsidRPr="009707FD" w:rsidRDefault="009707FD" w:rsidP="009707FD">
      <w:pPr>
        <w:rPr>
          <w:rFonts w:ascii="Calibri" w:hAnsi="Calibri" w:cs="Calibri"/>
          <w:szCs w:val="18"/>
        </w:rPr>
      </w:pPr>
      <w:r w:rsidRPr="009707FD">
        <w:rPr>
          <w:rFonts w:ascii="Calibri" w:hAnsi="Calibri" w:cs="Calibri"/>
          <w:szCs w:val="18"/>
        </w:rPr>
        <w:t xml:space="preserve">               list-&gt;region,list-&gt;number_of_neigbour);</w:t>
      </w:r>
    </w:p>
    <w:p w:rsidR="009707FD" w:rsidRPr="009707FD" w:rsidRDefault="009707FD" w:rsidP="009707FD">
      <w:pPr>
        <w:rPr>
          <w:rFonts w:ascii="Calibri" w:hAnsi="Calibri" w:cs="Calibri"/>
          <w:szCs w:val="18"/>
        </w:rPr>
      </w:pPr>
      <w:r w:rsidRPr="009707FD">
        <w:rPr>
          <w:rFonts w:ascii="Calibri" w:hAnsi="Calibri" w:cs="Calibri"/>
          <w:szCs w:val="18"/>
        </w:rPr>
        <w:t xml:space="preserve">        }</w:t>
      </w:r>
    </w:p>
    <w:p w:rsidR="009707FD" w:rsidRPr="009707FD" w:rsidRDefault="009707FD" w:rsidP="009707FD">
      <w:pPr>
        <w:rPr>
          <w:rFonts w:ascii="Calibri" w:hAnsi="Calibri" w:cs="Calibri"/>
          <w:szCs w:val="18"/>
        </w:rPr>
      </w:pPr>
      <w:r w:rsidRPr="009707FD">
        <w:rPr>
          <w:rFonts w:ascii="Calibri" w:hAnsi="Calibri" w:cs="Calibri"/>
          <w:szCs w:val="18"/>
        </w:rPr>
        <w:t xml:space="preserve">        list = list-&gt;next;</w:t>
      </w:r>
    </w:p>
    <w:p w:rsidR="009707FD" w:rsidRDefault="009707FD" w:rsidP="009707FD">
      <w:pPr>
        <w:rPr>
          <w:rFonts w:ascii="Calibri" w:hAnsi="Calibri" w:cs="Calibri"/>
          <w:szCs w:val="18"/>
        </w:rPr>
      </w:pPr>
      <w:r w:rsidRPr="009707FD">
        <w:rPr>
          <w:rFonts w:ascii="Calibri" w:hAnsi="Calibri" w:cs="Calibri"/>
          <w:szCs w:val="18"/>
        </w:rPr>
        <w:t xml:space="preserve">    }</w:t>
      </w:r>
    </w:p>
    <w:p w:rsidR="009707FD" w:rsidRDefault="009707FD" w:rsidP="009707FD">
      <w:pPr>
        <w:rPr>
          <w:rFonts w:ascii="Calibri" w:hAnsi="Calibri" w:cs="Calibri"/>
          <w:szCs w:val="18"/>
        </w:rPr>
      </w:pPr>
    </w:p>
    <w:p w:rsidR="009707FD" w:rsidRDefault="009707FD" w:rsidP="009707FD">
      <w:pPr>
        <w:rPr>
          <w:rFonts w:ascii="Calibri" w:hAnsi="Calibri" w:cs="Calibri"/>
          <w:szCs w:val="18"/>
        </w:rPr>
      </w:pPr>
      <w:r>
        <w:rPr>
          <w:rFonts w:ascii="Calibri" w:hAnsi="Calibri" w:cs="Calibri"/>
          <w:szCs w:val="18"/>
        </w:rPr>
        <w:t>break;</w:t>
      </w:r>
    </w:p>
    <w:p w:rsidR="009707FD" w:rsidRPr="00B623C4" w:rsidRDefault="009707FD" w:rsidP="009707FD">
      <w:pPr>
        <w:rPr>
          <w:rFonts w:ascii="Calibri" w:hAnsi="Calibri" w:cs="Calibri"/>
          <w:szCs w:val="18"/>
        </w:rPr>
      </w:pPr>
    </w:p>
    <w:p w:rsidR="00D20E11" w:rsidRPr="00B623C4" w:rsidRDefault="00D20E11" w:rsidP="009707FD">
      <w:pPr>
        <w:rPr>
          <w:rFonts w:ascii="Calibri" w:hAnsi="Calibri" w:cs="Calibri"/>
          <w:szCs w:val="18"/>
        </w:rPr>
      </w:pPr>
      <w:r w:rsidRPr="00B623C4">
        <w:rPr>
          <w:rFonts w:ascii="Calibri" w:hAnsi="Calibri" w:cs="Calibri"/>
          <w:szCs w:val="18"/>
        </w:rPr>
        <w:t>Case6:</w:t>
      </w:r>
    </w:p>
    <w:p w:rsidR="00D20E11" w:rsidRDefault="00D20E11" w:rsidP="009707FD">
      <w:pPr>
        <w:rPr>
          <w:rFonts w:ascii="Calibri" w:hAnsi="Calibri" w:cs="Calibri"/>
          <w:szCs w:val="18"/>
        </w:rPr>
      </w:pPr>
      <w:r w:rsidRPr="00B623C4">
        <w:rPr>
          <w:rFonts w:ascii="Calibri" w:hAnsi="Calibri" w:cs="Calibri"/>
          <w:szCs w:val="18"/>
        </w:rPr>
        <w:t>list_number_of_neig(ans);</w:t>
      </w:r>
    </w:p>
    <w:p w:rsid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struct city *list;</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list=first;</w:t>
      </w:r>
    </w:p>
    <w:p w:rsidR="009707FD" w:rsidRPr="009707FD" w:rsidRDefault="009707FD" w:rsidP="009707FD">
      <w:pPr>
        <w:rPr>
          <w:rFonts w:ascii="Calibri" w:hAnsi="Calibri" w:cs="Calibri"/>
          <w:szCs w:val="18"/>
        </w:rPr>
      </w:pPr>
    </w:p>
    <w:p w:rsidR="009707FD" w:rsidRPr="009707FD" w:rsidRDefault="009707FD" w:rsidP="009707FD">
      <w:pPr>
        <w:rPr>
          <w:rFonts w:ascii="Calibri" w:hAnsi="Calibri" w:cs="Calibri"/>
          <w:szCs w:val="18"/>
        </w:rPr>
      </w:pPr>
      <w:r w:rsidRPr="009707FD">
        <w:rPr>
          <w:rFonts w:ascii="Calibri" w:hAnsi="Calibri" w:cs="Calibri"/>
          <w:szCs w:val="18"/>
        </w:rPr>
        <w:t xml:space="preserve">    while(list != NULL){</w:t>
      </w:r>
    </w:p>
    <w:p w:rsidR="009707FD" w:rsidRPr="009707FD" w:rsidRDefault="009707FD" w:rsidP="009707FD">
      <w:pPr>
        <w:rPr>
          <w:rFonts w:ascii="Calibri" w:hAnsi="Calibri" w:cs="Calibri"/>
          <w:szCs w:val="18"/>
        </w:rPr>
      </w:pPr>
      <w:r w:rsidRPr="009707FD">
        <w:rPr>
          <w:rFonts w:ascii="Calibri" w:hAnsi="Calibri" w:cs="Calibri"/>
          <w:szCs w:val="18"/>
        </w:rPr>
        <w:t xml:space="preserve">        if(list-&gt;number_of_neigbour &gt; n){</w:t>
      </w:r>
    </w:p>
    <w:p w:rsidR="009707FD" w:rsidRPr="009707FD" w:rsidRDefault="009707FD" w:rsidP="009707FD">
      <w:pPr>
        <w:rPr>
          <w:rFonts w:ascii="Calibri" w:hAnsi="Calibri" w:cs="Calibri"/>
          <w:szCs w:val="18"/>
        </w:rPr>
      </w:pPr>
      <w:r w:rsidRPr="009707FD">
        <w:rPr>
          <w:rFonts w:ascii="Calibri" w:hAnsi="Calibri" w:cs="Calibri"/>
          <w:szCs w:val="18"/>
        </w:rPr>
        <w:t xml:space="preserve">            printf("%d %15s %3s %d\n",list-&gt;plate,list-&gt;cityName,</w:t>
      </w:r>
    </w:p>
    <w:p w:rsidR="009707FD" w:rsidRPr="009707FD" w:rsidRDefault="009707FD" w:rsidP="009707FD">
      <w:pPr>
        <w:rPr>
          <w:rFonts w:ascii="Calibri" w:hAnsi="Calibri" w:cs="Calibri"/>
          <w:szCs w:val="18"/>
        </w:rPr>
      </w:pPr>
      <w:r w:rsidRPr="009707FD">
        <w:rPr>
          <w:rFonts w:ascii="Calibri" w:hAnsi="Calibri" w:cs="Calibri"/>
          <w:szCs w:val="18"/>
        </w:rPr>
        <w:t xml:space="preserve">               list-&gt;region,list-&gt;number_of_neigbour);</w:t>
      </w:r>
    </w:p>
    <w:p w:rsidR="009707FD" w:rsidRPr="009707FD" w:rsidRDefault="009707FD" w:rsidP="009707FD">
      <w:pPr>
        <w:rPr>
          <w:rFonts w:ascii="Calibri" w:hAnsi="Calibri" w:cs="Calibri"/>
          <w:szCs w:val="18"/>
        </w:rPr>
      </w:pPr>
      <w:r w:rsidRPr="009707FD">
        <w:rPr>
          <w:rFonts w:ascii="Calibri" w:hAnsi="Calibri" w:cs="Calibri"/>
          <w:szCs w:val="18"/>
        </w:rPr>
        <w:t xml:space="preserve">        }</w:t>
      </w:r>
    </w:p>
    <w:p w:rsidR="009707FD" w:rsidRPr="009707FD" w:rsidRDefault="009707FD" w:rsidP="009707FD">
      <w:pPr>
        <w:rPr>
          <w:rFonts w:ascii="Calibri" w:hAnsi="Calibri" w:cs="Calibri"/>
          <w:szCs w:val="18"/>
        </w:rPr>
      </w:pPr>
      <w:r w:rsidRPr="009707FD">
        <w:rPr>
          <w:rFonts w:ascii="Calibri" w:hAnsi="Calibri" w:cs="Calibri"/>
          <w:szCs w:val="18"/>
        </w:rPr>
        <w:t xml:space="preserve">        list = list-&gt;next;</w:t>
      </w:r>
    </w:p>
    <w:p w:rsidR="009707FD" w:rsidRDefault="009707FD" w:rsidP="009707FD">
      <w:pPr>
        <w:rPr>
          <w:rFonts w:ascii="Calibri" w:hAnsi="Calibri" w:cs="Calibri"/>
          <w:szCs w:val="18"/>
        </w:rPr>
      </w:pPr>
      <w:r w:rsidRPr="009707FD">
        <w:rPr>
          <w:rFonts w:ascii="Calibri" w:hAnsi="Calibri" w:cs="Calibri"/>
          <w:szCs w:val="18"/>
        </w:rPr>
        <w:t xml:space="preserve">    }</w:t>
      </w:r>
    </w:p>
    <w:p w:rsidR="009707FD" w:rsidRDefault="009707FD" w:rsidP="009707FD">
      <w:pPr>
        <w:rPr>
          <w:rFonts w:ascii="Calibri" w:hAnsi="Calibri" w:cs="Calibri"/>
          <w:szCs w:val="18"/>
        </w:rPr>
      </w:pPr>
    </w:p>
    <w:p w:rsidR="009707FD" w:rsidRPr="00B623C4" w:rsidRDefault="009707FD" w:rsidP="009707FD">
      <w:pPr>
        <w:rPr>
          <w:rFonts w:ascii="Calibri" w:hAnsi="Calibri" w:cs="Calibri"/>
          <w:szCs w:val="18"/>
        </w:rPr>
      </w:pPr>
      <w:r>
        <w:rPr>
          <w:rFonts w:ascii="Calibri" w:hAnsi="Calibri" w:cs="Calibri"/>
          <w:szCs w:val="18"/>
        </w:rPr>
        <w:t>break;</w:t>
      </w:r>
    </w:p>
    <w:p w:rsidR="009707FD" w:rsidRDefault="009707FD" w:rsidP="009707FD">
      <w:pPr>
        <w:rPr>
          <w:rFonts w:ascii="Calibri" w:hAnsi="Calibri" w:cs="Calibri"/>
          <w:szCs w:val="18"/>
        </w:rPr>
      </w:pPr>
    </w:p>
    <w:p w:rsidR="009707FD" w:rsidRDefault="00D20E11" w:rsidP="009707FD">
      <w:pPr>
        <w:rPr>
          <w:rFonts w:ascii="Calibri" w:hAnsi="Calibri" w:cs="Calibri"/>
          <w:szCs w:val="18"/>
        </w:rPr>
      </w:pPr>
      <w:r w:rsidRPr="00B623C4">
        <w:rPr>
          <w:rFonts w:ascii="Calibri" w:hAnsi="Calibri" w:cs="Calibri"/>
          <w:szCs w:val="18"/>
        </w:rPr>
        <w:t>Case7:</w:t>
      </w:r>
    </w:p>
    <w:p w:rsidR="00D20E11" w:rsidRPr="009707FD" w:rsidRDefault="00D20E11" w:rsidP="009707FD">
      <w:pPr>
        <w:rPr>
          <w:rFonts w:ascii="Calibri" w:hAnsi="Calibri" w:cs="Calibri"/>
          <w:szCs w:val="18"/>
        </w:rPr>
      </w:pPr>
      <w:r w:rsidRPr="00B623C4">
        <w:rPr>
          <w:rFonts w:ascii="Calibri" w:hAnsi="Calibri" w:cs="Calibri"/>
          <w:szCs w:val="18"/>
        </w:rPr>
        <w:t>Exit(); fonksiyonlarını çalıştırmaktadır</w:t>
      </w:r>
      <w:r w:rsidRPr="00B623C4">
        <w:rPr>
          <w:rFonts w:ascii="Calibri" w:hAnsi="Calibri" w:cs="Calibri"/>
          <w:sz w:val="24"/>
          <w:szCs w:val="22"/>
        </w:rPr>
        <w:t>.</w:t>
      </w:r>
    </w:p>
    <w:p w:rsidR="00D20E11" w:rsidRPr="00B623C4" w:rsidRDefault="00D20E11" w:rsidP="00D20E11">
      <w:pPr>
        <w:rPr>
          <w:rFonts w:ascii="Calibri" w:hAnsi="Calibri" w:cs="Calibri"/>
          <w:sz w:val="24"/>
          <w:szCs w:val="22"/>
        </w:rPr>
      </w:pPr>
    </w:p>
    <w:p w:rsidR="00D20E11" w:rsidRPr="00B623C4" w:rsidRDefault="00D20E11" w:rsidP="00D20E11">
      <w:pPr>
        <w:rPr>
          <w:rFonts w:ascii="Calibri" w:hAnsi="Calibri" w:cs="Calibri"/>
          <w:sz w:val="24"/>
          <w:szCs w:val="22"/>
        </w:rPr>
      </w:pPr>
      <w:r w:rsidRPr="00B623C4">
        <w:rPr>
          <w:rFonts w:ascii="Calibri" w:hAnsi="Calibri" w:cs="Calibri"/>
          <w:szCs w:val="18"/>
        </w:rPr>
        <w:t>•</w:t>
      </w:r>
      <w:r w:rsidRPr="00B623C4">
        <w:rPr>
          <w:rFonts w:ascii="Calibri" w:hAnsi="Calibri" w:cs="Calibri"/>
          <w:szCs w:val="18"/>
        </w:rPr>
        <w:t>Menü kısmı tamamlandıktan sonra açılan dosyalar kapanmakta ve program sonlanmaktadır.</w:t>
      </w:r>
    </w:p>
    <w:p w:rsidR="00D20E11" w:rsidRPr="00B623C4" w:rsidRDefault="00D20E11" w:rsidP="00D20E11">
      <w:pPr>
        <w:ind w:left="720"/>
        <w:rPr>
          <w:rFonts w:ascii="Calibri" w:hAnsi="Calibri" w:cs="Calibri"/>
          <w:sz w:val="24"/>
          <w:szCs w:val="22"/>
        </w:rPr>
      </w:pPr>
    </w:p>
    <w:p w:rsidR="00CD1F1F" w:rsidRPr="00B623C4" w:rsidRDefault="00CD1F1F" w:rsidP="00E01C04">
      <w:pPr>
        <w:rPr>
          <w:rFonts w:ascii="Calibri" w:hAnsi="Calibri" w:cs="Calibri"/>
          <w:sz w:val="22"/>
        </w:rPr>
      </w:pPr>
    </w:p>
    <w:p w:rsidR="00DC490D" w:rsidRPr="00B623C4" w:rsidRDefault="00DC490D" w:rsidP="00E01C04">
      <w:pPr>
        <w:rPr>
          <w:rFonts w:ascii="Calibri" w:hAnsi="Calibri" w:cs="Calibri"/>
          <w:szCs w:val="18"/>
          <w:vertAlign w:val="subscript"/>
        </w:rPr>
      </w:pPr>
    </w:p>
    <w:p w:rsidR="00316CEA" w:rsidRPr="00B623C4" w:rsidRDefault="00316CEA" w:rsidP="00E01C04">
      <w:pPr>
        <w:rPr>
          <w:rFonts w:ascii="Calibri" w:hAnsi="Calibri" w:cs="Calibri"/>
          <w:szCs w:val="18"/>
          <w:vertAlign w:val="subscript"/>
        </w:rPr>
      </w:pPr>
    </w:p>
    <w:p w:rsidR="00751BF2" w:rsidRPr="00B623C4" w:rsidRDefault="009048BC" w:rsidP="00751BF2">
      <w:pPr>
        <w:pStyle w:val="Heading1"/>
        <w:jc w:val="both"/>
      </w:pPr>
      <w:r w:rsidRPr="00B623C4">
        <w:t>Bize Kazandırdıkları ve Sonuçlar</w:t>
      </w:r>
    </w:p>
    <w:p w:rsidR="00307565" w:rsidRPr="00B623C4" w:rsidRDefault="009F44CF" w:rsidP="009F44CF">
      <w:pPr>
        <w:rPr>
          <w:sz w:val="22"/>
          <w:szCs w:val="22"/>
          <w:u w:val="single"/>
        </w:rPr>
      </w:pPr>
      <w:bookmarkStart w:id="0" w:name="_Şekiller"/>
      <w:bookmarkEnd w:id="0"/>
      <w:r w:rsidRPr="00B623C4">
        <w:rPr>
          <w:i/>
          <w:sz w:val="22"/>
          <w:szCs w:val="22"/>
          <w:u w:val="single"/>
        </w:rPr>
        <w:t>1)</w:t>
      </w:r>
      <w:r w:rsidR="00B81411" w:rsidRPr="00B623C4">
        <w:rPr>
          <w:i/>
          <w:sz w:val="22"/>
          <w:szCs w:val="22"/>
          <w:u w:val="single"/>
        </w:rPr>
        <w:t>Bağlı Liste Yapısının İyice Kavranması:</w:t>
      </w:r>
    </w:p>
    <w:p w:rsidR="00307565" w:rsidRPr="00B623C4" w:rsidRDefault="00307565" w:rsidP="00307565">
      <w:pPr>
        <w:rPr>
          <w:sz w:val="24"/>
          <w:szCs w:val="22"/>
        </w:rPr>
      </w:pPr>
      <w:r w:rsidRPr="00B623C4">
        <w:rPr>
          <w:sz w:val="24"/>
          <w:szCs w:val="22"/>
        </w:rPr>
        <w:t xml:space="preserve">    </w:t>
      </w:r>
      <w:r w:rsidR="00B81411" w:rsidRPr="00B623C4">
        <w:rPr>
          <w:szCs w:val="22"/>
        </w:rPr>
        <w:t xml:space="preserve">Projede </w:t>
      </w:r>
      <w:r w:rsidR="00316CEA" w:rsidRPr="00B623C4">
        <w:rPr>
          <w:szCs w:val="22"/>
        </w:rPr>
        <w:t xml:space="preserve">dosyadan okunan değer yapılar üzerinde saklandı ve yapılar bağlı listelere aktarıldı . Bu sayede bağlı listenin etkin kullanılması,üzerinde herhiangi işlem yapabilmek , arama yapılabilmesi sağlanmış oldu. </w:t>
      </w:r>
    </w:p>
    <w:p w:rsidR="00307565" w:rsidRPr="00B623C4" w:rsidRDefault="00307565" w:rsidP="00307565"/>
    <w:p w:rsidR="00307565" w:rsidRPr="00B623C4" w:rsidRDefault="00307565" w:rsidP="00307565">
      <w:pPr>
        <w:rPr>
          <w:i/>
          <w:sz w:val="22"/>
          <w:szCs w:val="22"/>
          <w:u w:val="single"/>
        </w:rPr>
      </w:pPr>
      <w:r w:rsidRPr="00B623C4">
        <w:rPr>
          <w:sz w:val="22"/>
          <w:szCs w:val="22"/>
          <w:u w:val="single"/>
        </w:rPr>
        <w:t xml:space="preserve">2) </w:t>
      </w:r>
      <w:r w:rsidR="00316CEA" w:rsidRPr="00B623C4">
        <w:rPr>
          <w:i/>
          <w:sz w:val="22"/>
          <w:szCs w:val="22"/>
          <w:u w:val="single"/>
        </w:rPr>
        <w:t>Dosyadan Formatlı Okuma Yapılabilmesi ve Dosyaya Tekrar Yazılımın Öğrenilmesi</w:t>
      </w:r>
      <w:r w:rsidR="00D20E11" w:rsidRPr="00B623C4">
        <w:rPr>
          <w:i/>
          <w:sz w:val="22"/>
          <w:szCs w:val="22"/>
          <w:u w:val="single"/>
        </w:rPr>
        <w:t>:</w:t>
      </w:r>
    </w:p>
    <w:p w:rsidR="00D20E11" w:rsidRPr="00B623C4" w:rsidRDefault="00D20E11" w:rsidP="00307565">
      <w:pPr>
        <w:rPr>
          <w:i/>
          <w:sz w:val="16"/>
          <w:szCs w:val="22"/>
          <w:u w:val="single"/>
        </w:rPr>
      </w:pPr>
      <w:r w:rsidRPr="00B623C4">
        <w:rPr>
          <w:sz w:val="18"/>
          <w:szCs w:val="24"/>
        </w:rPr>
        <w:t>Dosyadan istenilen formatta okuma fscanf ile gerçekleştirildi ve gerekli işlmler yapıldıktan sonra tekrar dosyaya yazma işlemlerinin kavranması ve pekiştirilmesi sağlandı.</w:t>
      </w:r>
    </w:p>
    <w:p w:rsidR="00316CEA" w:rsidRPr="00B623C4" w:rsidRDefault="00316CEA" w:rsidP="00307565">
      <w:pPr>
        <w:rPr>
          <w:i/>
          <w:sz w:val="24"/>
          <w:u w:val="single"/>
        </w:rPr>
      </w:pPr>
    </w:p>
    <w:p w:rsidR="00D20E11" w:rsidRDefault="00D20E11" w:rsidP="00307565">
      <w:pPr>
        <w:rPr>
          <w:i/>
          <w:sz w:val="22"/>
          <w:u w:val="single"/>
        </w:rPr>
      </w:pPr>
    </w:p>
    <w:p w:rsidR="00D20E11" w:rsidRDefault="00D20E11" w:rsidP="00307565">
      <w:pPr>
        <w:rPr>
          <w:i/>
          <w:sz w:val="22"/>
          <w:u w:val="single"/>
        </w:rPr>
      </w:pPr>
    </w:p>
    <w:p w:rsidR="00111DE1" w:rsidRPr="00780ADF" w:rsidRDefault="00111DE1" w:rsidP="00111DE1">
      <w:pPr>
        <w:pStyle w:val="Heading1"/>
        <w:jc w:val="both"/>
        <w:rPr>
          <w:sz w:val="20"/>
        </w:rPr>
      </w:pPr>
      <w:r w:rsidRPr="00780ADF">
        <w:rPr>
          <w:sz w:val="20"/>
        </w:rPr>
        <w:t>Kaynakça</w:t>
      </w:r>
    </w:p>
    <w:p w:rsidR="00111DE1" w:rsidRPr="00780ADF" w:rsidRDefault="00111DE1" w:rsidP="00111DE1">
      <w:pPr>
        <w:rPr>
          <w:sz w:val="18"/>
          <w:szCs w:val="18"/>
        </w:rPr>
      </w:pPr>
      <w:r w:rsidRPr="000F53F2">
        <w:rPr>
          <w:sz w:val="22"/>
          <w:szCs w:val="22"/>
        </w:rPr>
        <w:t>•</w:t>
      </w:r>
      <w:r w:rsidR="00D20E11" w:rsidRPr="00780ADF">
        <w:rPr>
          <w:sz w:val="18"/>
          <w:szCs w:val="18"/>
        </w:rPr>
        <w:t>https://www.youtube.com/watch?v=wDAf9Er6Qq8</w:t>
      </w:r>
      <w:r w:rsidR="000F53F2" w:rsidRPr="00780ADF">
        <w:rPr>
          <w:rFonts w:ascii="Calibri" w:eastAsia="Calibri" w:hAnsi="Calibri"/>
          <w:b/>
          <w:color w:val="0563C1"/>
          <w:sz w:val="18"/>
          <w:szCs w:val="18"/>
          <w:u w:val="single"/>
          <w:lang w:eastAsia="en-US"/>
        </w:rPr>
        <w:t xml:space="preserve"> </w:t>
      </w:r>
      <w:r w:rsidR="00D20E11" w:rsidRPr="00780ADF">
        <w:rPr>
          <w:rFonts w:ascii="Calibri" w:eastAsia="Calibri" w:hAnsi="Calibri"/>
          <w:b/>
          <w:color w:val="0563C1"/>
          <w:sz w:val="18"/>
          <w:szCs w:val="18"/>
          <w:u w:val="single"/>
          <w:lang w:eastAsia="en-US"/>
        </w:rPr>
        <w:t>-&gt; Sadi Evren Bağlı Liste Uygulamaları</w:t>
      </w:r>
    </w:p>
    <w:p w:rsidR="00111DE1" w:rsidRPr="00780ADF" w:rsidRDefault="00111DE1" w:rsidP="00111DE1">
      <w:pPr>
        <w:rPr>
          <w:sz w:val="18"/>
          <w:szCs w:val="18"/>
        </w:rPr>
      </w:pPr>
    </w:p>
    <w:p w:rsidR="00D20E11" w:rsidRPr="00780ADF" w:rsidRDefault="00D20E11" w:rsidP="007022F9">
      <w:pPr>
        <w:rPr>
          <w:sz w:val="18"/>
          <w:szCs w:val="18"/>
        </w:rPr>
      </w:pPr>
      <w:r w:rsidRPr="00780ADF">
        <w:rPr>
          <w:sz w:val="18"/>
          <w:szCs w:val="18"/>
        </w:rPr>
        <w:t>•https://drive.google.com/drive/folders/1EF1e6nB3I4Z_PEFCYKMCQ4mzkeqmdFDE</w:t>
      </w:r>
      <w:r w:rsidRPr="00780ADF">
        <w:rPr>
          <w:sz w:val="18"/>
          <w:szCs w:val="18"/>
        </w:rPr>
        <w:t>-&gt;</w:t>
      </w:r>
      <w:r w:rsidR="00780ADF" w:rsidRPr="00780ADF">
        <w:rPr>
          <w:sz w:val="18"/>
          <w:szCs w:val="18"/>
        </w:rPr>
        <w:t>Programlama 2 Drive Dosyaları</w:t>
      </w:r>
    </w:p>
    <w:p w:rsidR="00780ADF" w:rsidRPr="00780ADF" w:rsidRDefault="00780ADF" w:rsidP="007022F9">
      <w:pPr>
        <w:rPr>
          <w:sz w:val="18"/>
          <w:szCs w:val="24"/>
        </w:rPr>
      </w:pPr>
    </w:p>
    <w:p w:rsidR="006147E1" w:rsidRPr="00780ADF" w:rsidRDefault="007022F9" w:rsidP="00307565">
      <w:pPr>
        <w:rPr>
          <w:sz w:val="18"/>
          <w:szCs w:val="24"/>
        </w:rPr>
        <w:sectPr w:rsidR="006147E1" w:rsidRPr="00780ADF" w:rsidSect="000436FC">
          <w:type w:val="continuous"/>
          <w:pgSz w:w="11906" w:h="16838" w:code="9"/>
          <w:pgMar w:top="1588" w:right="1134" w:bottom="1871" w:left="1134" w:header="720" w:footer="720" w:gutter="0"/>
          <w:cols w:num="2" w:space="544"/>
          <w:docGrid w:linePitch="360"/>
        </w:sectPr>
      </w:pPr>
      <w:r w:rsidRPr="00780ADF">
        <w:rPr>
          <w:sz w:val="18"/>
          <w:szCs w:val="24"/>
        </w:rPr>
        <w:t>•</w:t>
      </w:r>
      <w:r w:rsidR="00780ADF" w:rsidRPr="00780ADF">
        <w:rPr>
          <w:sz w:val="18"/>
          <w:szCs w:val="24"/>
        </w:rPr>
        <w:t>https://www.tutorialspoint.com/index.htm</w:t>
      </w:r>
      <w:r w:rsidR="00780ADF" w:rsidRPr="00780ADF">
        <w:rPr>
          <w:sz w:val="18"/>
          <w:szCs w:val="24"/>
        </w:rPr>
        <w:t>-&gt;Java Tutorialpoint for c/c++</w:t>
      </w:r>
    </w:p>
    <w:p w:rsidR="00024E5B" w:rsidRDefault="00024E5B"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B81411">
      <w:pPr>
        <w:jc w:val="left"/>
        <w:rPr>
          <w:b/>
          <w:i/>
          <w:sz w:val="24"/>
          <w:szCs w:val="24"/>
        </w:rPr>
      </w:pPr>
    </w:p>
    <w:p w:rsidR="009707FD" w:rsidRDefault="009707FD" w:rsidP="009707FD">
      <w:pPr>
        <w:ind w:left="3600"/>
        <w:jc w:val="left"/>
        <w:rPr>
          <w:b/>
          <w:i/>
          <w:sz w:val="24"/>
          <w:szCs w:val="24"/>
        </w:rPr>
      </w:pPr>
      <w:r>
        <w:rPr>
          <w:b/>
          <w:i/>
          <w:sz w:val="24"/>
          <w:szCs w:val="24"/>
        </w:rPr>
        <w:lastRenderedPageBreak/>
        <w:t>7.Uygulama Görüntüleri:</w:t>
      </w:r>
      <w:bookmarkStart w:id="1" w:name="_GoBack"/>
      <w:bookmarkEnd w:id="1"/>
    </w:p>
    <w:p w:rsidR="009707FD" w:rsidRDefault="009707FD" w:rsidP="009707FD">
      <w:pPr>
        <w:ind w:left="3600"/>
        <w:jc w:val="left"/>
        <w:rPr>
          <w:b/>
          <w:i/>
          <w:sz w:val="24"/>
          <w:szCs w:val="24"/>
        </w:rPr>
      </w:pPr>
    </w:p>
    <w:p w:rsidR="009707FD" w:rsidRDefault="009707FD" w:rsidP="009707FD">
      <w:pPr>
        <w:ind w:left="3600"/>
        <w:jc w:val="left"/>
        <w:rPr>
          <w:b/>
          <w:i/>
          <w:sz w:val="24"/>
          <w:szCs w:val="24"/>
        </w:rPr>
      </w:pPr>
    </w:p>
    <w:p w:rsidR="009707FD" w:rsidRPr="00C22ACD" w:rsidRDefault="009707FD" w:rsidP="009707FD">
      <w:pPr>
        <w:jc w:val="left"/>
        <w:rPr>
          <w:b/>
          <w:i/>
          <w:sz w:val="24"/>
          <w:szCs w:val="24"/>
        </w:rPr>
      </w:pPr>
      <w:r>
        <w:rPr>
          <w:b/>
          <w:i/>
          <w:noProof/>
          <w:sz w:val="24"/>
          <w:szCs w:val="24"/>
        </w:rPr>
        <w:drawing>
          <wp:inline distT="0" distB="0" distL="0" distR="0">
            <wp:extent cx="6489700" cy="467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9700" cy="4679950"/>
                    </a:xfrm>
                    <a:prstGeom prst="rect">
                      <a:avLst/>
                    </a:prstGeom>
                    <a:noFill/>
                    <a:ln>
                      <a:noFill/>
                    </a:ln>
                  </pic:spPr>
                </pic:pic>
              </a:graphicData>
            </a:graphic>
          </wp:inline>
        </w:drawing>
      </w:r>
    </w:p>
    <w:sectPr w:rsidR="009707FD" w:rsidRPr="00C22ACD" w:rsidSect="006147E1">
      <w:type w:val="continuous"/>
      <w:pgSz w:w="11906" w:h="16838" w:code="9"/>
      <w:pgMar w:top="1588" w:right="1134" w:bottom="1871" w:left="1134" w:header="720" w:footer="720" w:gutter="0"/>
      <w:cols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B3E" w:rsidRDefault="00742B3E" w:rsidP="00F56E0A">
      <w:r>
        <w:separator/>
      </w:r>
    </w:p>
  </w:endnote>
  <w:endnote w:type="continuationSeparator" w:id="0">
    <w:p w:rsidR="00742B3E" w:rsidRDefault="00742B3E"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B3E" w:rsidRDefault="00742B3E" w:rsidP="00F56E0A">
      <w:r>
        <w:separator/>
      </w:r>
    </w:p>
  </w:footnote>
  <w:footnote w:type="continuationSeparator" w:id="0">
    <w:p w:rsidR="00742B3E" w:rsidRDefault="00742B3E"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3A7B50"/>
    <w:multiLevelType w:val="hybridMultilevel"/>
    <w:tmpl w:val="59905B0E"/>
    <w:lvl w:ilvl="0" w:tplc="91422DEE">
      <w:start w:val="1"/>
      <w:numFmt w:val="decimal"/>
      <w:lvlText w:val="%1)"/>
      <w:lvlJc w:val="left"/>
      <w:pPr>
        <w:ind w:left="720" w:hanging="360"/>
      </w:pPr>
      <w:rPr>
        <w:rFonts w:hint="default"/>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2248B8"/>
    <w:multiLevelType w:val="hybridMultilevel"/>
    <w:tmpl w:val="098A6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11CDC"/>
    <w:multiLevelType w:val="hybridMultilevel"/>
    <w:tmpl w:val="960CA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A174BC0"/>
    <w:multiLevelType w:val="hybridMultilevel"/>
    <w:tmpl w:val="AA0C3AC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0"/>
  </w:num>
  <w:num w:numId="9">
    <w:abstractNumId w:val="0"/>
  </w:num>
  <w:num w:numId="10">
    <w:abstractNumId w:val="1"/>
  </w:num>
  <w:num w:numId="11">
    <w:abstractNumId w:val="0"/>
  </w:num>
  <w:num w:numId="12">
    <w:abstractNumId w:val="0"/>
  </w:num>
  <w:num w:numId="13">
    <w:abstractNumId w:val="0"/>
  </w:num>
  <w:num w:numId="14">
    <w:abstractNumId w:val="7"/>
  </w:num>
  <w:num w:numId="15">
    <w:abstractNumId w:val="9"/>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105B3"/>
    <w:rsid w:val="00024E5B"/>
    <w:rsid w:val="0003120C"/>
    <w:rsid w:val="000436FC"/>
    <w:rsid w:val="0007260F"/>
    <w:rsid w:val="000941AF"/>
    <w:rsid w:val="000C5FEC"/>
    <w:rsid w:val="000E27D7"/>
    <w:rsid w:val="000E3CF6"/>
    <w:rsid w:val="000F53F2"/>
    <w:rsid w:val="000F56C7"/>
    <w:rsid w:val="001039CE"/>
    <w:rsid w:val="00111DE1"/>
    <w:rsid w:val="0012544E"/>
    <w:rsid w:val="00142A89"/>
    <w:rsid w:val="001612E3"/>
    <w:rsid w:val="00184C20"/>
    <w:rsid w:val="001A2607"/>
    <w:rsid w:val="001A26B3"/>
    <w:rsid w:val="001B7F4B"/>
    <w:rsid w:val="001E4BD0"/>
    <w:rsid w:val="002532CB"/>
    <w:rsid w:val="00273C70"/>
    <w:rsid w:val="002838F7"/>
    <w:rsid w:val="00286CC9"/>
    <w:rsid w:val="00296C91"/>
    <w:rsid w:val="002A0671"/>
    <w:rsid w:val="002A4684"/>
    <w:rsid w:val="002F2BD4"/>
    <w:rsid w:val="00302240"/>
    <w:rsid w:val="00303959"/>
    <w:rsid w:val="00307565"/>
    <w:rsid w:val="00316CEA"/>
    <w:rsid w:val="00340B09"/>
    <w:rsid w:val="00343605"/>
    <w:rsid w:val="00347822"/>
    <w:rsid w:val="0035583B"/>
    <w:rsid w:val="00365381"/>
    <w:rsid w:val="00391C30"/>
    <w:rsid w:val="003943DD"/>
    <w:rsid w:val="003D3A12"/>
    <w:rsid w:val="003F443E"/>
    <w:rsid w:val="00421AB0"/>
    <w:rsid w:val="00430E66"/>
    <w:rsid w:val="004844BB"/>
    <w:rsid w:val="004962E2"/>
    <w:rsid w:val="004C4D92"/>
    <w:rsid w:val="004E3794"/>
    <w:rsid w:val="004F6008"/>
    <w:rsid w:val="00530C3B"/>
    <w:rsid w:val="00547F41"/>
    <w:rsid w:val="005C42A3"/>
    <w:rsid w:val="005D22B4"/>
    <w:rsid w:val="00600BEE"/>
    <w:rsid w:val="00600D77"/>
    <w:rsid w:val="006147E1"/>
    <w:rsid w:val="006B7F4B"/>
    <w:rsid w:val="006E3414"/>
    <w:rsid w:val="007022F9"/>
    <w:rsid w:val="007033A1"/>
    <w:rsid w:val="00742B3E"/>
    <w:rsid w:val="00751BF2"/>
    <w:rsid w:val="0075326F"/>
    <w:rsid w:val="0075455E"/>
    <w:rsid w:val="00770E7F"/>
    <w:rsid w:val="00776710"/>
    <w:rsid w:val="00780ADF"/>
    <w:rsid w:val="007A12F6"/>
    <w:rsid w:val="007A295D"/>
    <w:rsid w:val="007B2D96"/>
    <w:rsid w:val="007B7A53"/>
    <w:rsid w:val="007F57E2"/>
    <w:rsid w:val="008423A1"/>
    <w:rsid w:val="0086589A"/>
    <w:rsid w:val="00870924"/>
    <w:rsid w:val="008B0BA0"/>
    <w:rsid w:val="008B2A38"/>
    <w:rsid w:val="008D5B10"/>
    <w:rsid w:val="008E5231"/>
    <w:rsid w:val="00903C73"/>
    <w:rsid w:val="009048BC"/>
    <w:rsid w:val="00916ADF"/>
    <w:rsid w:val="0096518F"/>
    <w:rsid w:val="009707FD"/>
    <w:rsid w:val="00985C3F"/>
    <w:rsid w:val="009918B7"/>
    <w:rsid w:val="009A3159"/>
    <w:rsid w:val="009C1A1F"/>
    <w:rsid w:val="009D2E25"/>
    <w:rsid w:val="009F2DA0"/>
    <w:rsid w:val="009F44CF"/>
    <w:rsid w:val="00A040A2"/>
    <w:rsid w:val="00A613E9"/>
    <w:rsid w:val="00A77E2C"/>
    <w:rsid w:val="00A97EAB"/>
    <w:rsid w:val="00AC7CC3"/>
    <w:rsid w:val="00AE0163"/>
    <w:rsid w:val="00AE0504"/>
    <w:rsid w:val="00AF664C"/>
    <w:rsid w:val="00B02C2E"/>
    <w:rsid w:val="00B51CE2"/>
    <w:rsid w:val="00B61BC9"/>
    <w:rsid w:val="00B623C4"/>
    <w:rsid w:val="00B71EB1"/>
    <w:rsid w:val="00B81411"/>
    <w:rsid w:val="00B96576"/>
    <w:rsid w:val="00B9746C"/>
    <w:rsid w:val="00BC0221"/>
    <w:rsid w:val="00BC589F"/>
    <w:rsid w:val="00C22ACD"/>
    <w:rsid w:val="00C25990"/>
    <w:rsid w:val="00C43E11"/>
    <w:rsid w:val="00C82751"/>
    <w:rsid w:val="00C87720"/>
    <w:rsid w:val="00CC361B"/>
    <w:rsid w:val="00CC54C6"/>
    <w:rsid w:val="00CD1F1F"/>
    <w:rsid w:val="00D20E11"/>
    <w:rsid w:val="00D34174"/>
    <w:rsid w:val="00D57D8F"/>
    <w:rsid w:val="00D620BB"/>
    <w:rsid w:val="00D76BE8"/>
    <w:rsid w:val="00DC490D"/>
    <w:rsid w:val="00E01C04"/>
    <w:rsid w:val="00E236CD"/>
    <w:rsid w:val="00E37D37"/>
    <w:rsid w:val="00E37DB9"/>
    <w:rsid w:val="00E442E6"/>
    <w:rsid w:val="00E5203E"/>
    <w:rsid w:val="00E72812"/>
    <w:rsid w:val="00E8508F"/>
    <w:rsid w:val="00E935C7"/>
    <w:rsid w:val="00EE4C87"/>
    <w:rsid w:val="00F02961"/>
    <w:rsid w:val="00F16738"/>
    <w:rsid w:val="00F20FF5"/>
    <w:rsid w:val="00F410A8"/>
    <w:rsid w:val="00F440C6"/>
    <w:rsid w:val="00F51C98"/>
    <w:rsid w:val="00F56E0A"/>
    <w:rsid w:val="00FB0E9C"/>
    <w:rsid w:val="00FB46A4"/>
    <w:rsid w:val="00FF049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567F3C"/>
  <w15:docId w15:val="{11D77DAD-1939-4AD8-AF4B-1A9BD7F0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2A3"/>
    <w:pPr>
      <w:suppressAutoHyphens/>
      <w:jc w:val="both"/>
    </w:pPr>
    <w:rPr>
      <w:rFonts w:eastAsia="MS Mincho"/>
      <w:lang w:val="tr-TR" w:eastAsia="zh-CN"/>
    </w:rPr>
  </w:style>
  <w:style w:type="paragraph" w:styleId="Heading1">
    <w:name w:val="heading 1"/>
    <w:basedOn w:val="Normal"/>
    <w:next w:val="Normal"/>
    <w:qFormat/>
    <w:rsid w:val="005C42A3"/>
    <w:pPr>
      <w:keepNext/>
      <w:numPr>
        <w:numId w:val="1"/>
      </w:numPr>
      <w:spacing w:before="180" w:after="120"/>
      <w:jc w:val="center"/>
      <w:outlineLvl w:val="0"/>
    </w:pPr>
    <w:rPr>
      <w:b/>
      <w:bCs/>
      <w:sz w:val="22"/>
      <w:szCs w:val="22"/>
    </w:rPr>
  </w:style>
  <w:style w:type="paragraph" w:styleId="Heading2">
    <w:name w:val="heading 2"/>
    <w:basedOn w:val="Normal"/>
    <w:next w:val="Normal"/>
    <w:qFormat/>
    <w:rsid w:val="005C42A3"/>
    <w:pPr>
      <w:keepNext/>
      <w:numPr>
        <w:ilvl w:val="1"/>
        <w:numId w:val="1"/>
      </w:numPr>
      <w:spacing w:before="180" w:after="120"/>
      <w:outlineLvl w:val="1"/>
    </w:pPr>
    <w:rPr>
      <w:b/>
      <w:bCs/>
      <w:sz w:val="18"/>
      <w:szCs w:val="18"/>
    </w:rPr>
  </w:style>
  <w:style w:type="paragraph" w:styleId="Heading3">
    <w:name w:val="heading 3"/>
    <w:basedOn w:val="Normal"/>
    <w:next w:val="Normal"/>
    <w:qFormat/>
    <w:rsid w:val="005C42A3"/>
    <w:pPr>
      <w:keepNext/>
      <w:numPr>
        <w:ilvl w:val="2"/>
        <w:numId w:val="1"/>
      </w:numPr>
      <w:spacing w:before="180" w:after="120"/>
      <w:outlineLvl w:val="2"/>
    </w:pPr>
    <w:rPr>
      <w:i/>
      <w:iCs/>
      <w:sz w:val="18"/>
      <w:szCs w:val="18"/>
    </w:rPr>
  </w:style>
  <w:style w:type="paragraph" w:styleId="Heading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Heading5">
    <w:name w:val="heading 5"/>
    <w:basedOn w:val="Normal"/>
    <w:next w:val="Normal"/>
    <w:qFormat/>
    <w:rsid w:val="005C42A3"/>
    <w:pPr>
      <w:numPr>
        <w:ilvl w:val="4"/>
        <w:numId w:val="1"/>
      </w:numPr>
      <w:spacing w:before="240" w:after="60"/>
      <w:outlineLvl w:val="4"/>
    </w:pPr>
    <w:rPr>
      <w:sz w:val="18"/>
      <w:szCs w:val="18"/>
    </w:rPr>
  </w:style>
  <w:style w:type="paragraph" w:styleId="Heading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5C42A3"/>
    <w:pPr>
      <w:numPr>
        <w:ilvl w:val="6"/>
        <w:numId w:val="1"/>
      </w:numPr>
      <w:spacing w:before="240" w:after="60"/>
      <w:outlineLvl w:val="6"/>
    </w:pPr>
    <w:rPr>
      <w:rFonts w:ascii="Arial" w:hAnsi="Arial" w:cs="Arial"/>
    </w:rPr>
  </w:style>
  <w:style w:type="paragraph" w:styleId="Heading8">
    <w:name w:val="heading 8"/>
    <w:basedOn w:val="Normal"/>
    <w:next w:val="Normal"/>
    <w:qFormat/>
    <w:rsid w:val="005C42A3"/>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Emphasis">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Hyperlink">
    <w:name w:val="Hyperlink"/>
    <w:basedOn w:val="VarsaylanParagrafYazTipi1"/>
    <w:rsid w:val="005C42A3"/>
    <w:rPr>
      <w:color w:val="0000FF"/>
      <w:u w:val="single"/>
    </w:rPr>
  </w:style>
  <w:style w:type="character" w:styleId="FollowedHyperlink">
    <w:name w:val="FollowedHyperlink"/>
    <w:basedOn w:val="VarsaylanParagrafYazTipi1"/>
    <w:rsid w:val="005C42A3"/>
    <w:rPr>
      <w:color w:val="800080"/>
      <w:u w:val="single"/>
    </w:rPr>
  </w:style>
  <w:style w:type="paragraph" w:customStyle="1" w:styleId="Heading">
    <w:name w:val="Heading"/>
    <w:basedOn w:val="Normal"/>
    <w:next w:val="BodyText"/>
    <w:rsid w:val="005C42A3"/>
    <w:pPr>
      <w:keepNext/>
      <w:spacing w:before="240" w:after="120"/>
    </w:pPr>
    <w:rPr>
      <w:rFonts w:ascii="Liberation Sans" w:eastAsia="DejaVu Sans" w:hAnsi="Liberation Sans" w:cs="DejaVu Sans"/>
      <w:sz w:val="28"/>
      <w:szCs w:val="28"/>
    </w:rPr>
  </w:style>
  <w:style w:type="paragraph" w:styleId="BodyText">
    <w:name w:val="Body Text"/>
    <w:basedOn w:val="Normal"/>
    <w:rsid w:val="005C42A3"/>
    <w:pPr>
      <w:spacing w:after="120"/>
    </w:pPr>
  </w:style>
  <w:style w:type="paragraph" w:styleId="List">
    <w:name w:val="List"/>
    <w:basedOn w:val="BodyText"/>
    <w:rsid w:val="005C42A3"/>
  </w:style>
  <w:style w:type="paragraph" w:styleId="Caption">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Footer">
    <w:name w:val="footer"/>
    <w:basedOn w:val="Normal"/>
    <w:rsid w:val="005C42A3"/>
    <w:pPr>
      <w:tabs>
        <w:tab w:val="center" w:pos="4320"/>
        <w:tab w:val="right" w:pos="8640"/>
      </w:tabs>
    </w:pPr>
  </w:style>
  <w:style w:type="paragraph" w:styleId="FootnoteText">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BodyTextIndent">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Header">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loonText">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sid w:val="00142A89"/>
    <w:rPr>
      <w:color w:val="808080"/>
    </w:rPr>
  </w:style>
  <w:style w:type="paragraph" w:customStyle="1" w:styleId="ListParagraph1">
    <w:name w:val="List Paragraph1"/>
    <w:basedOn w:val="Normal"/>
    <w:next w:val="ListParagraph"/>
    <w:uiPriority w:val="34"/>
    <w:qFormat/>
    <w:rsid w:val="00302240"/>
    <w:pPr>
      <w:suppressAutoHyphens w:val="0"/>
      <w:spacing w:after="200" w:line="276" w:lineRule="auto"/>
      <w:ind w:left="720"/>
      <w:contextualSpacing/>
      <w:jc w:val="left"/>
    </w:pPr>
    <w:rPr>
      <w:rFonts w:ascii="Calibri" w:eastAsia="Calibri" w:hAnsi="Calibri"/>
      <w:sz w:val="22"/>
      <w:szCs w:val="22"/>
      <w:lang w:eastAsia="en-US"/>
    </w:rPr>
  </w:style>
  <w:style w:type="paragraph" w:styleId="ListParagraph">
    <w:name w:val="List Paragraph"/>
    <w:basedOn w:val="Normal"/>
    <w:uiPriority w:val="34"/>
    <w:qFormat/>
    <w:rsid w:val="00302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905">
      <w:bodyDiv w:val="1"/>
      <w:marLeft w:val="0"/>
      <w:marRight w:val="0"/>
      <w:marTop w:val="0"/>
      <w:marBottom w:val="0"/>
      <w:divBdr>
        <w:top w:val="none" w:sz="0" w:space="0" w:color="auto"/>
        <w:left w:val="none" w:sz="0" w:space="0" w:color="auto"/>
        <w:bottom w:val="none" w:sz="0" w:space="0" w:color="auto"/>
        <w:right w:val="none" w:sz="0" w:space="0" w:color="auto"/>
      </w:divBdr>
    </w:div>
    <w:div w:id="889613849">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530489717">
      <w:bodyDiv w:val="1"/>
      <w:marLeft w:val="0"/>
      <w:marRight w:val="0"/>
      <w:marTop w:val="0"/>
      <w:marBottom w:val="0"/>
      <w:divBdr>
        <w:top w:val="none" w:sz="0" w:space="0" w:color="auto"/>
        <w:left w:val="none" w:sz="0" w:space="0" w:color="auto"/>
        <w:bottom w:val="none" w:sz="0" w:space="0" w:color="auto"/>
        <w:right w:val="none" w:sz="0" w:space="0" w:color="auto"/>
      </w:divBdr>
    </w:div>
    <w:div w:id="21349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70F84-2FB0-4345-88E1-258D42C3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2554</TotalTime>
  <Pages>5</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Hakan Keleş</cp:lastModifiedBy>
  <cp:revision>27</cp:revision>
  <cp:lastPrinted>2007-11-28T13:58:00Z</cp:lastPrinted>
  <dcterms:created xsi:type="dcterms:W3CDTF">2016-11-27T12:22:00Z</dcterms:created>
  <dcterms:modified xsi:type="dcterms:W3CDTF">2019-12-29T19:42:00Z</dcterms:modified>
</cp:coreProperties>
</file>